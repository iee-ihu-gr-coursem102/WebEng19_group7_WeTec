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57F40" w:rsidRDefault="00257F40" w:rsidP="00185A40">
      <w:pPr>
        <w:jc w:val="center"/>
        <w:rPr>
          <w:rFonts w:hint="eastAsia"/>
          <w:b/>
          <w:bCs/>
          <w:color w:val="000000"/>
          <w:sz w:val="32"/>
          <w:szCs w:val="32"/>
          <w:u w:val="single"/>
        </w:rPr>
      </w:pPr>
      <w:r>
        <w:rPr>
          <w:b/>
          <w:bCs/>
          <w:color w:val="000000"/>
          <w:sz w:val="32"/>
          <w:szCs w:val="32"/>
          <w:u w:val="single"/>
        </w:rPr>
        <w:t>Συνοπτική Αναφορά Ε</w:t>
      </w:r>
      <w:r w:rsidRPr="00257F40">
        <w:rPr>
          <w:b/>
          <w:bCs/>
          <w:color w:val="000000"/>
          <w:sz w:val="32"/>
          <w:szCs w:val="32"/>
          <w:u w:val="single"/>
        </w:rPr>
        <w:t>ργασίας</w:t>
      </w:r>
    </w:p>
    <w:p w:rsidR="00A74D4D" w:rsidRPr="00257F40" w:rsidRDefault="00257F40" w:rsidP="00185A40">
      <w:pPr>
        <w:jc w:val="center"/>
        <w:rPr>
          <w:rFonts w:hint="eastAsia"/>
          <w:b/>
          <w:bCs/>
          <w:color w:val="000000"/>
          <w:sz w:val="32"/>
          <w:szCs w:val="32"/>
          <w:u w:val="single"/>
        </w:rPr>
      </w:pPr>
      <w:r w:rsidRPr="00257F40">
        <w:rPr>
          <w:b/>
          <w:bCs/>
          <w:color w:val="000000"/>
          <w:sz w:val="32"/>
          <w:szCs w:val="32"/>
          <w:u w:val="single"/>
        </w:rPr>
        <w:t>στη Μηχανική Λογισμικού για Διαδικτυακές Εφαρμογές</w:t>
      </w:r>
    </w:p>
    <w:p w:rsidR="00185A40" w:rsidRPr="00185A40" w:rsidRDefault="00185A40" w:rsidP="00185A40">
      <w:pPr>
        <w:ind w:left="360"/>
        <w:jc w:val="center"/>
        <w:rPr>
          <w:rFonts w:hint="eastAsia"/>
          <w:i/>
        </w:rPr>
      </w:pPr>
      <w:r w:rsidRPr="00185A40">
        <w:rPr>
          <w:bCs/>
          <w:i/>
          <w:color w:val="000000"/>
          <w:sz w:val="32"/>
          <w:szCs w:val="32"/>
        </w:rPr>
        <w:t>των</w:t>
      </w:r>
      <w:r w:rsidRPr="00185A40">
        <w:rPr>
          <w:i/>
          <w:color w:val="000000"/>
        </w:rPr>
        <w:t xml:space="preserve"> Κωστούλα Παύλου, Ράπτης Σωτήριο, Σισμανίδη Αικατερίνης, Χαριτάτου Δημητρίου</w:t>
      </w:r>
    </w:p>
    <w:p w:rsidR="00185A40" w:rsidRDefault="00185A40" w:rsidP="00185A40">
      <w:pPr>
        <w:ind w:left="360"/>
        <w:jc w:val="both"/>
        <w:rPr>
          <w:rFonts w:hint="eastAsia"/>
        </w:rPr>
      </w:pPr>
    </w:p>
    <w:p w:rsidR="00257F40" w:rsidRPr="00257F40" w:rsidRDefault="00257F40" w:rsidP="00257F40">
      <w:pPr>
        <w:jc w:val="center"/>
        <w:rPr>
          <w:rFonts w:hint="eastAsia"/>
          <w:b/>
          <w:bCs/>
          <w:color w:val="000000"/>
          <w:sz w:val="32"/>
          <w:szCs w:val="32"/>
          <w:u w:val="single"/>
        </w:rPr>
      </w:pPr>
    </w:p>
    <w:p w:rsidR="00185A40" w:rsidRDefault="00185A40" w:rsidP="008A09A0">
      <w:pPr>
        <w:jc w:val="both"/>
        <w:rPr>
          <w:rFonts w:hint="eastAsia"/>
          <w:color w:val="000000"/>
        </w:rPr>
      </w:pPr>
    </w:p>
    <w:p w:rsidR="008A09A0" w:rsidRPr="008A09A0" w:rsidRDefault="00257F40" w:rsidP="008A09A0">
      <w:pPr>
        <w:jc w:val="both"/>
        <w:rPr>
          <w:rFonts w:hint="eastAsia"/>
          <w:color w:val="000000"/>
        </w:rPr>
      </w:pPr>
      <w:r w:rsidRPr="00257F40">
        <w:rPr>
          <w:color w:val="000000"/>
        </w:rPr>
        <w:t xml:space="preserve">Σκοπός της εργασίας είναι η δημιουργία διαδικτυακής εφαρμογής που θα χρησιμοποιεί εξωτερικές πηγές. Οι εξωτερικές πηγές δεδομένων παρέχουν δεδομένα μέσω </w:t>
      </w:r>
      <w:r>
        <w:rPr>
          <w:color w:val="000000"/>
        </w:rPr>
        <w:t xml:space="preserve">του </w:t>
      </w:r>
      <w:r w:rsidRPr="008A09A0">
        <w:rPr>
          <w:color w:val="000000"/>
        </w:rPr>
        <w:t>openweather API</w:t>
      </w:r>
      <w:r w:rsidRPr="00257F40">
        <w:rPr>
          <w:color w:val="000000"/>
        </w:rPr>
        <w:t xml:space="preserve">  </w:t>
      </w:r>
      <w:r>
        <w:rPr>
          <w:color w:val="000000"/>
        </w:rPr>
        <w:t xml:space="preserve">για τις </w:t>
      </w:r>
      <w:r w:rsidRPr="00257F40">
        <w:rPr>
          <w:color w:val="000000"/>
        </w:rPr>
        <w:t>καιρικ</w:t>
      </w:r>
      <w:r>
        <w:rPr>
          <w:color w:val="000000"/>
        </w:rPr>
        <w:t>ές συνθήκες η/και προβλέψεις.</w:t>
      </w:r>
      <w:r w:rsidR="008A09A0">
        <w:rPr>
          <w:color w:val="000000"/>
        </w:rPr>
        <w:t xml:space="preserve"> Μέσω της συγκεκριμένης εφαρμογής (</w:t>
      </w:r>
      <w:hyperlink r:id="rId8" w:history="1">
        <w:r w:rsidR="008A09A0" w:rsidRPr="008A09A0">
          <w:rPr>
            <w:color w:val="000000"/>
          </w:rPr>
          <w:t>https://openweathermap.org</w:t>
        </w:r>
      </w:hyperlink>
      <w:r w:rsidR="008A09A0" w:rsidRPr="008A09A0">
        <w:rPr>
          <w:color w:val="000000"/>
        </w:rPr>
        <w:t>)</w:t>
      </w:r>
      <w:r w:rsidR="008A09A0">
        <w:rPr>
          <w:color w:val="000000"/>
        </w:rPr>
        <w:t>, μπορούμε να αποκτήσουμε</w:t>
      </w:r>
      <w:r w:rsidR="008A09A0" w:rsidRPr="008A09A0">
        <w:rPr>
          <w:color w:val="000000"/>
        </w:rPr>
        <w:t xml:space="preserve"> πρόσβαση σε τρέχοντα καιρικά δεδομένα για οποιαδήποτε τοποθεσία στη Γη, συμπεριλαμβα</w:t>
      </w:r>
      <w:r w:rsidR="008A09A0">
        <w:rPr>
          <w:color w:val="000000"/>
        </w:rPr>
        <w:t>νομένων πάνω από 200.000 πόλεις.</w:t>
      </w:r>
    </w:p>
    <w:p w:rsidR="008A09A0" w:rsidRPr="008A09A0" w:rsidRDefault="008A09A0" w:rsidP="008A09A0">
      <w:pPr>
        <w:jc w:val="both"/>
        <w:rPr>
          <w:rFonts w:hint="eastAsia"/>
          <w:color w:val="000000"/>
        </w:rPr>
      </w:pPr>
      <w:r w:rsidRPr="008A09A0">
        <w:rPr>
          <w:color w:val="000000"/>
        </w:rPr>
        <w:t>Ο τρέχων καιρός επικαιροποιείται συχνά βάσει παγκόσμιων μοντέλων και δεδομένων από περισσότερους από 40.000 μετεωρολογικούς σταθμούς. Τα δεδομένα είναι διαθέσιμα σε μορφή JSON, XML ή HTML.</w:t>
      </w:r>
    </w:p>
    <w:p w:rsidR="00257F40" w:rsidRDefault="00257F40">
      <w:pPr>
        <w:jc w:val="both"/>
        <w:rPr>
          <w:rFonts w:hint="eastAsia"/>
          <w:color w:val="000000"/>
        </w:rPr>
      </w:pPr>
    </w:p>
    <w:p w:rsidR="00257F40" w:rsidRDefault="0017481D">
      <w:pPr>
        <w:jc w:val="both"/>
        <w:rPr>
          <w:rFonts w:hint="eastAsia"/>
          <w:color w:val="000000"/>
        </w:rPr>
      </w:pPr>
      <w:r>
        <w:rPr>
          <w:color w:val="000000"/>
        </w:rPr>
        <w:t xml:space="preserve">Μία από τις μεγαλύτερες προκλήσεις που αντιμετωπίζουν σήμερα οι κατασκευαστικές εταιρίες είναι ο προγραμματισμός των τεχνικών έργων τους, με γνώμονα τις επικρατούσες καιρικές συνθήκες στην περιοχή δραστηριοποιήσεως τους. </w:t>
      </w:r>
    </w:p>
    <w:p w:rsidR="00A74D4D" w:rsidRDefault="00E13FFD">
      <w:pPr>
        <w:jc w:val="both"/>
        <w:rPr>
          <w:rFonts w:hint="eastAsia"/>
        </w:rPr>
      </w:pPr>
      <w:r>
        <w:rPr>
          <w:color w:val="000000"/>
        </w:rPr>
        <w:t xml:space="preserve">Την πρόκληση αυτή αντιμετωπίζει η καινοτόμος εφαρμογή που δημιούργησε η ομάδα μας. </w:t>
      </w:r>
      <w:r w:rsidR="0017481D">
        <w:rPr>
          <w:color w:val="000000"/>
        </w:rPr>
        <w:t xml:space="preserve"> </w:t>
      </w:r>
    </w:p>
    <w:p w:rsidR="00A74D4D" w:rsidRDefault="00A74D4D">
      <w:pPr>
        <w:jc w:val="both"/>
        <w:rPr>
          <w:rFonts w:hint="eastAsia"/>
          <w:color w:val="000000"/>
        </w:rPr>
      </w:pPr>
    </w:p>
    <w:p w:rsidR="00E13FFD" w:rsidRDefault="00E13FFD">
      <w:pPr>
        <w:jc w:val="both"/>
        <w:rPr>
          <w:rFonts w:hint="eastAsia"/>
          <w:color w:val="000000"/>
        </w:rPr>
      </w:pPr>
    </w:p>
    <w:p w:rsidR="00A74D4D" w:rsidRDefault="00A74D4D">
      <w:pPr>
        <w:jc w:val="both"/>
        <w:rPr>
          <w:rFonts w:hint="eastAsia"/>
          <w:color w:val="000000"/>
        </w:rPr>
      </w:pPr>
    </w:p>
    <w:p w:rsidR="00A74D4D" w:rsidRDefault="0017481D">
      <w:pPr>
        <w:jc w:val="both"/>
        <w:rPr>
          <w:rFonts w:hint="eastAsia"/>
        </w:rPr>
      </w:pPr>
      <w:r>
        <w:rPr>
          <w:b/>
          <w:bCs/>
          <w:i/>
          <w:iCs/>
          <w:color w:val="000000"/>
          <w:u w:val="single"/>
        </w:rPr>
        <w:t>Κατανομή Εργασιών Εφαρμογής</w:t>
      </w:r>
    </w:p>
    <w:p w:rsidR="00A74D4D" w:rsidRDefault="00A74D4D">
      <w:pPr>
        <w:jc w:val="both"/>
        <w:rPr>
          <w:rFonts w:hint="eastAsia"/>
          <w:color w:val="000000"/>
        </w:rPr>
      </w:pPr>
    </w:p>
    <w:p w:rsidR="00A74D4D" w:rsidRDefault="0017481D">
      <w:pPr>
        <w:numPr>
          <w:ilvl w:val="0"/>
          <w:numId w:val="1"/>
        </w:numPr>
        <w:jc w:val="both"/>
        <w:rPr>
          <w:rFonts w:hint="eastAsia"/>
        </w:rPr>
      </w:pPr>
      <w:r>
        <w:rPr>
          <w:color w:val="000000"/>
        </w:rPr>
        <w:t>Κωστούλας Παύλος</w:t>
      </w:r>
    </w:p>
    <w:p w:rsidR="00A74D4D" w:rsidRDefault="0017481D">
      <w:pPr>
        <w:jc w:val="both"/>
        <w:rPr>
          <w:rFonts w:hint="eastAsia"/>
        </w:rPr>
      </w:pPr>
      <w:r>
        <w:rPr>
          <w:color w:val="000000"/>
        </w:rPr>
        <w:t>front-end web development, σχεδιασμός και υλοποίηση βάσης δεδομένων</w:t>
      </w:r>
    </w:p>
    <w:p w:rsidR="00A74D4D" w:rsidRDefault="0017481D">
      <w:pPr>
        <w:numPr>
          <w:ilvl w:val="0"/>
          <w:numId w:val="1"/>
        </w:numPr>
        <w:jc w:val="both"/>
        <w:rPr>
          <w:rFonts w:hint="eastAsia"/>
        </w:rPr>
      </w:pPr>
      <w:r>
        <w:rPr>
          <w:color w:val="000000"/>
        </w:rPr>
        <w:t>Ράπτης Σωτήριος</w:t>
      </w:r>
    </w:p>
    <w:p w:rsidR="00A74D4D" w:rsidRDefault="003F27DD">
      <w:pPr>
        <w:jc w:val="both"/>
        <w:rPr>
          <w:rFonts w:hint="eastAsia"/>
        </w:rPr>
      </w:pPr>
      <w:r>
        <w:rPr>
          <w:color w:val="000000"/>
          <w:lang w:val="en-US"/>
        </w:rPr>
        <w:t>Back</w:t>
      </w:r>
      <w:r w:rsidRPr="006A24E8">
        <w:rPr>
          <w:color w:val="000000"/>
        </w:rPr>
        <w:t>-</w:t>
      </w:r>
      <w:r>
        <w:rPr>
          <w:color w:val="000000"/>
          <w:lang w:val="en-US"/>
        </w:rPr>
        <w:t>end</w:t>
      </w:r>
      <w:r w:rsidR="0017481D" w:rsidRPr="00E60D03">
        <w:rPr>
          <w:color w:val="000000"/>
        </w:rPr>
        <w:t xml:space="preserve"> </w:t>
      </w:r>
      <w:r w:rsidR="0017481D">
        <w:rPr>
          <w:color w:val="000000"/>
          <w:lang w:val="en-US"/>
        </w:rPr>
        <w:t>web</w:t>
      </w:r>
      <w:r w:rsidR="0017481D" w:rsidRPr="00E60D03">
        <w:rPr>
          <w:color w:val="000000"/>
        </w:rPr>
        <w:t xml:space="preserve"> </w:t>
      </w:r>
      <w:r w:rsidR="0017481D">
        <w:rPr>
          <w:color w:val="000000"/>
          <w:lang w:val="en-US"/>
        </w:rPr>
        <w:t>development</w:t>
      </w:r>
      <w:r w:rsidR="0017481D" w:rsidRPr="00E60D03">
        <w:rPr>
          <w:color w:val="000000"/>
        </w:rPr>
        <w:t xml:space="preserve">, </w:t>
      </w:r>
      <w:r w:rsidR="0017481D">
        <w:rPr>
          <w:color w:val="000000"/>
        </w:rPr>
        <w:t>υλοποίηση βάσης δεδομένων</w:t>
      </w:r>
    </w:p>
    <w:p w:rsidR="00A74D4D" w:rsidRDefault="0017481D">
      <w:pPr>
        <w:numPr>
          <w:ilvl w:val="0"/>
          <w:numId w:val="1"/>
        </w:numPr>
        <w:jc w:val="both"/>
        <w:rPr>
          <w:rFonts w:hint="eastAsia"/>
        </w:rPr>
      </w:pPr>
      <w:r>
        <w:rPr>
          <w:color w:val="000000"/>
        </w:rPr>
        <w:t>Σισμανίδη Αικατερίνη</w:t>
      </w:r>
    </w:p>
    <w:p w:rsidR="00A74D4D" w:rsidRDefault="0017481D">
      <w:pPr>
        <w:jc w:val="both"/>
        <w:rPr>
          <w:rFonts w:hint="eastAsia"/>
        </w:rPr>
      </w:pPr>
      <w:r>
        <w:rPr>
          <w:color w:val="000000"/>
        </w:rPr>
        <w:t>front-end web develop</w:t>
      </w:r>
      <w:r>
        <w:rPr>
          <w:color w:val="000000"/>
          <w:lang w:val="en-US"/>
        </w:rPr>
        <w:t xml:space="preserve">ment,  </w:t>
      </w:r>
      <w:r>
        <w:rPr>
          <w:color w:val="000000"/>
        </w:rPr>
        <w:t>υλοποίηση βάσης δεδομένων</w:t>
      </w:r>
    </w:p>
    <w:p w:rsidR="00A74D4D" w:rsidRDefault="0017481D">
      <w:pPr>
        <w:numPr>
          <w:ilvl w:val="0"/>
          <w:numId w:val="1"/>
        </w:numPr>
        <w:jc w:val="both"/>
        <w:rPr>
          <w:rFonts w:hint="eastAsia"/>
        </w:rPr>
      </w:pPr>
      <w:r>
        <w:rPr>
          <w:color w:val="000000"/>
        </w:rPr>
        <w:t>Χαριτάτος Δημήτριος</w:t>
      </w:r>
    </w:p>
    <w:p w:rsidR="00A74D4D" w:rsidRDefault="0017481D">
      <w:pPr>
        <w:jc w:val="both"/>
        <w:rPr>
          <w:rFonts w:hint="eastAsia"/>
        </w:rPr>
      </w:pPr>
      <w:r>
        <w:rPr>
          <w:color w:val="000000"/>
          <w:lang w:val="en-US"/>
        </w:rPr>
        <w:t>back</w:t>
      </w:r>
      <w:r w:rsidRPr="00E60D03">
        <w:rPr>
          <w:color w:val="000000"/>
        </w:rPr>
        <w:t>-</w:t>
      </w:r>
      <w:r>
        <w:rPr>
          <w:color w:val="000000"/>
          <w:lang w:val="en-US"/>
        </w:rPr>
        <w:t>end</w:t>
      </w:r>
      <w:r w:rsidRPr="00E60D03">
        <w:rPr>
          <w:color w:val="000000"/>
        </w:rPr>
        <w:t xml:space="preserve"> </w:t>
      </w:r>
      <w:r>
        <w:rPr>
          <w:color w:val="000000"/>
          <w:lang w:val="en-US"/>
        </w:rPr>
        <w:t>web</w:t>
      </w:r>
      <w:r w:rsidRPr="00E60D03">
        <w:rPr>
          <w:color w:val="000000"/>
        </w:rPr>
        <w:t xml:space="preserve"> </w:t>
      </w:r>
      <w:r>
        <w:rPr>
          <w:color w:val="000000"/>
          <w:lang w:val="en-US"/>
        </w:rPr>
        <w:t>development</w:t>
      </w:r>
      <w:r w:rsidRPr="00E60D03">
        <w:rPr>
          <w:color w:val="000000"/>
        </w:rPr>
        <w:t xml:space="preserve">,  </w:t>
      </w:r>
      <w:r>
        <w:rPr>
          <w:color w:val="000000"/>
        </w:rPr>
        <w:t>υλοποίηση βάσης δεδομένων</w:t>
      </w:r>
    </w:p>
    <w:p w:rsidR="00A74D4D" w:rsidRDefault="00A74D4D">
      <w:pPr>
        <w:jc w:val="both"/>
        <w:rPr>
          <w:rFonts w:hint="eastAsia"/>
          <w:color w:val="000000"/>
        </w:rPr>
      </w:pPr>
    </w:p>
    <w:p w:rsidR="00E13FFD" w:rsidRDefault="00E13FFD">
      <w:pPr>
        <w:jc w:val="both"/>
        <w:rPr>
          <w:rFonts w:hint="eastAsia"/>
          <w:b/>
          <w:bCs/>
          <w:i/>
          <w:iCs/>
          <w:color w:val="000000"/>
          <w:u w:val="single"/>
        </w:rPr>
      </w:pPr>
    </w:p>
    <w:p w:rsidR="00A74D4D" w:rsidRDefault="0017481D">
      <w:pPr>
        <w:jc w:val="both"/>
        <w:rPr>
          <w:rFonts w:hint="eastAsia"/>
        </w:rPr>
      </w:pPr>
      <w:r>
        <w:rPr>
          <w:b/>
          <w:bCs/>
          <w:i/>
          <w:iCs/>
          <w:color w:val="000000"/>
          <w:u w:val="single"/>
        </w:rPr>
        <w:t>Γενική Περιγραφή Εφαρμογής</w:t>
      </w:r>
    </w:p>
    <w:p w:rsidR="00A74D4D" w:rsidRDefault="00A74D4D">
      <w:pPr>
        <w:jc w:val="both"/>
        <w:rPr>
          <w:rFonts w:hint="eastAsia"/>
          <w:color w:val="000000"/>
        </w:rPr>
      </w:pPr>
    </w:p>
    <w:p w:rsidR="008A09A0" w:rsidRPr="00A254D2" w:rsidRDefault="008A09A0" w:rsidP="008A09A0">
      <w:pPr>
        <w:jc w:val="both"/>
        <w:rPr>
          <w:rFonts w:hint="eastAsia"/>
          <w:color w:val="000000"/>
        </w:rPr>
      </w:pPr>
      <w:r w:rsidRPr="008A09A0">
        <w:rPr>
          <w:color w:val="000000"/>
          <w:u w:val="single"/>
        </w:rPr>
        <w:t>Ονομασία εφαρμογής :</w:t>
      </w:r>
      <w:r>
        <w:rPr>
          <w:color w:val="000000"/>
        </w:rPr>
        <w:t xml:space="preserve"> </w:t>
      </w:r>
      <w:r w:rsidRPr="008A09A0">
        <w:rPr>
          <w:b/>
          <w:i/>
          <w:color w:val="000000"/>
          <w:lang w:val="en-US"/>
        </w:rPr>
        <w:t>WeTec</w:t>
      </w:r>
    </w:p>
    <w:p w:rsidR="008A09A0" w:rsidRPr="008A09A0" w:rsidRDefault="008A09A0" w:rsidP="008A09A0">
      <w:pPr>
        <w:shd w:val="clear" w:color="auto" w:fill="FFFFFF"/>
        <w:rPr>
          <w:rFonts w:hint="eastAsia"/>
          <w:color w:val="000000"/>
          <w:lang w:val="en-US"/>
        </w:rPr>
      </w:pPr>
      <w:r w:rsidRPr="008A09A0">
        <w:rPr>
          <w:color w:val="000000"/>
          <w:u w:val="single"/>
          <w:lang w:val="en-US"/>
        </w:rPr>
        <w:t>Url :</w:t>
      </w:r>
      <w:r w:rsidRPr="008A09A0">
        <w:rPr>
          <w:color w:val="000000"/>
          <w:lang w:val="en-US"/>
        </w:rPr>
        <w:t xml:space="preserve"> </w:t>
      </w:r>
      <w:hyperlink r:id="rId9" w:history="1">
        <w:r w:rsidRPr="009E6126">
          <w:rPr>
            <w:rStyle w:val="-"/>
            <w:lang w:val="en-US"/>
          </w:rPr>
          <w:t>https://nireas.it.teithe.gr/webeng19g7</w:t>
        </w:r>
      </w:hyperlink>
    </w:p>
    <w:p w:rsidR="008A09A0" w:rsidRDefault="008A09A0" w:rsidP="008A09A0">
      <w:pPr>
        <w:jc w:val="both"/>
        <w:rPr>
          <w:rFonts w:hint="eastAsia"/>
          <w:color w:val="000000"/>
          <w:lang w:val="en-US"/>
        </w:rPr>
      </w:pPr>
    </w:p>
    <w:p w:rsidR="00A74D4D" w:rsidRDefault="0017481D" w:rsidP="008A09A0">
      <w:pPr>
        <w:jc w:val="both"/>
        <w:rPr>
          <w:rFonts w:hint="eastAsia"/>
        </w:rPr>
      </w:pPr>
      <w:r>
        <w:rPr>
          <w:color w:val="000000"/>
        </w:rPr>
        <w:t>Συγκεκριμένα η εφαρμογή θα δέχεται ως είσοδο την επιθυμητή εργασία και την τοποθεσία όπου ανατέθηκε το τεχνικό έργο και θα μας παρέχονται οι πιθανές ημερομηνίες στις οποίες μπορεί να πραγματοποιηθεί η εργασία, βάση των καιρικών συνθηκών που θα επικρατούν. Στα πλαίσια της εργασίας έγινε η παραδοχή ότι οι διατιθέμενες εργασίες θα είναι οι παρακάτω:</w:t>
      </w:r>
    </w:p>
    <w:p w:rsidR="00A74D4D" w:rsidRDefault="00A74D4D">
      <w:pPr>
        <w:ind w:left="2520"/>
        <w:jc w:val="both"/>
        <w:rPr>
          <w:rFonts w:hint="eastAsia"/>
          <w:color w:val="000000"/>
        </w:rPr>
      </w:pPr>
    </w:p>
    <w:p w:rsidR="00A74D4D" w:rsidRDefault="0017481D">
      <w:pPr>
        <w:numPr>
          <w:ilvl w:val="0"/>
          <w:numId w:val="2"/>
        </w:numPr>
        <w:ind w:left="0" w:firstLine="340"/>
        <w:jc w:val="both"/>
        <w:rPr>
          <w:rFonts w:hint="eastAsia"/>
        </w:rPr>
      </w:pPr>
      <w:r>
        <w:rPr>
          <w:color w:val="000000"/>
        </w:rPr>
        <w:t>Ασφαλτόστρωση</w:t>
      </w:r>
    </w:p>
    <w:p w:rsidR="00A74D4D" w:rsidRDefault="0017481D">
      <w:pPr>
        <w:numPr>
          <w:ilvl w:val="0"/>
          <w:numId w:val="2"/>
        </w:numPr>
        <w:ind w:left="0" w:firstLine="340"/>
        <w:jc w:val="both"/>
        <w:rPr>
          <w:rFonts w:hint="eastAsia"/>
        </w:rPr>
      </w:pPr>
      <w:r>
        <w:rPr>
          <w:color w:val="000000"/>
        </w:rPr>
        <w:t>Σκυροδέτηση</w:t>
      </w:r>
    </w:p>
    <w:p w:rsidR="00A74D4D" w:rsidRDefault="0017481D">
      <w:pPr>
        <w:numPr>
          <w:ilvl w:val="0"/>
          <w:numId w:val="2"/>
        </w:numPr>
        <w:ind w:left="0" w:firstLine="340"/>
        <w:jc w:val="both"/>
        <w:rPr>
          <w:rFonts w:hint="eastAsia"/>
        </w:rPr>
      </w:pPr>
      <w:r>
        <w:rPr>
          <w:color w:val="000000"/>
        </w:rPr>
        <w:t>Ελαιοχρωματισμός</w:t>
      </w:r>
    </w:p>
    <w:p w:rsidR="00A74D4D" w:rsidRDefault="0017481D">
      <w:pPr>
        <w:numPr>
          <w:ilvl w:val="0"/>
          <w:numId w:val="2"/>
        </w:numPr>
        <w:ind w:left="0" w:firstLine="340"/>
        <w:jc w:val="both"/>
        <w:rPr>
          <w:rFonts w:hint="eastAsia"/>
        </w:rPr>
      </w:pPr>
      <w:r>
        <w:rPr>
          <w:color w:val="000000"/>
        </w:rPr>
        <w:t>Τοποθέτηση Ικριωμάτων</w:t>
      </w:r>
      <w:r>
        <w:rPr>
          <w:color w:val="000000"/>
        </w:rPr>
        <w:tab/>
      </w:r>
    </w:p>
    <w:p w:rsidR="008A09A0" w:rsidRDefault="008A09A0" w:rsidP="008A09A0">
      <w:pPr>
        <w:jc w:val="both"/>
        <w:rPr>
          <w:rFonts w:hint="eastAsia"/>
          <w:color w:val="000000"/>
          <w:lang w:val="en-US"/>
        </w:rPr>
      </w:pPr>
    </w:p>
    <w:p w:rsidR="008A09A0" w:rsidRDefault="008A09A0" w:rsidP="008A09A0">
      <w:pPr>
        <w:jc w:val="both"/>
        <w:rPr>
          <w:rFonts w:hint="eastAsia"/>
          <w:color w:val="000000"/>
          <w:lang w:val="en-US"/>
        </w:rPr>
      </w:pPr>
    </w:p>
    <w:p w:rsidR="00E13FFD" w:rsidRDefault="00E13FFD" w:rsidP="008A09A0">
      <w:pPr>
        <w:jc w:val="both"/>
        <w:rPr>
          <w:rFonts w:hint="eastAsia"/>
          <w:color w:val="000000"/>
        </w:rPr>
      </w:pPr>
    </w:p>
    <w:p w:rsidR="00E13FFD" w:rsidRDefault="00E13FFD" w:rsidP="008A09A0">
      <w:pPr>
        <w:jc w:val="both"/>
        <w:rPr>
          <w:rFonts w:hint="eastAsia"/>
          <w:color w:val="000000"/>
        </w:rPr>
      </w:pPr>
    </w:p>
    <w:p w:rsidR="00E13FFD" w:rsidRDefault="00E13FFD" w:rsidP="008A09A0">
      <w:pPr>
        <w:jc w:val="both"/>
        <w:rPr>
          <w:rFonts w:hint="eastAsia"/>
          <w:color w:val="000000"/>
        </w:rPr>
      </w:pPr>
    </w:p>
    <w:p w:rsidR="00A74D4D" w:rsidRDefault="0017481D" w:rsidP="008A09A0">
      <w:pPr>
        <w:jc w:val="both"/>
        <w:rPr>
          <w:rFonts w:hint="eastAsia"/>
        </w:rPr>
      </w:pPr>
      <w:r>
        <w:rPr>
          <w:color w:val="000000"/>
        </w:rPr>
        <w:lastRenderedPageBreak/>
        <w:t>Επίσης έγινε η παραδοχή ότι οι παράγοντες που επηρεάζουν τις παραπάνω τεχνικές εργασίες, οι οποίες παρέχονται από τα api, είναι οι παρακάτω</w:t>
      </w:r>
      <w:r w:rsidRPr="00E60D03">
        <w:rPr>
          <w:color w:val="000000"/>
        </w:rPr>
        <w:t>:</w:t>
      </w:r>
    </w:p>
    <w:p w:rsidR="00A74D4D" w:rsidRPr="00E60D03" w:rsidRDefault="00A74D4D">
      <w:pPr>
        <w:ind w:firstLine="340"/>
        <w:jc w:val="both"/>
        <w:rPr>
          <w:rFonts w:hint="eastAsia"/>
          <w:color w:val="000000"/>
        </w:rPr>
      </w:pPr>
    </w:p>
    <w:p w:rsidR="00A74D4D" w:rsidRDefault="0017481D">
      <w:pPr>
        <w:numPr>
          <w:ilvl w:val="0"/>
          <w:numId w:val="2"/>
        </w:numPr>
        <w:jc w:val="both"/>
        <w:rPr>
          <w:rFonts w:hint="eastAsia"/>
        </w:rPr>
      </w:pPr>
      <w:r>
        <w:rPr>
          <w:color w:val="000000"/>
        </w:rPr>
        <w:t>Ταχύτητα ανέμου</w:t>
      </w:r>
    </w:p>
    <w:p w:rsidR="00A74D4D" w:rsidRDefault="0017481D">
      <w:pPr>
        <w:numPr>
          <w:ilvl w:val="0"/>
          <w:numId w:val="2"/>
        </w:numPr>
        <w:jc w:val="both"/>
        <w:rPr>
          <w:rFonts w:hint="eastAsia"/>
        </w:rPr>
      </w:pPr>
      <w:r>
        <w:rPr>
          <w:color w:val="000000"/>
        </w:rPr>
        <w:t>Θερμοκρασία</w:t>
      </w:r>
    </w:p>
    <w:p w:rsidR="00A74D4D" w:rsidRDefault="0017481D">
      <w:pPr>
        <w:numPr>
          <w:ilvl w:val="0"/>
          <w:numId w:val="2"/>
        </w:numPr>
        <w:jc w:val="both"/>
        <w:rPr>
          <w:rFonts w:hint="eastAsia"/>
        </w:rPr>
      </w:pPr>
      <w:r>
        <w:rPr>
          <w:color w:val="000000"/>
        </w:rPr>
        <w:t>Υγρασία</w:t>
      </w:r>
    </w:p>
    <w:p w:rsidR="00A74D4D" w:rsidRDefault="00A74D4D">
      <w:pPr>
        <w:jc w:val="both"/>
        <w:rPr>
          <w:rFonts w:hint="eastAsia"/>
          <w:color w:val="000000"/>
        </w:rPr>
      </w:pPr>
    </w:p>
    <w:p w:rsidR="00E13FFD" w:rsidRDefault="00E13FFD">
      <w:pPr>
        <w:jc w:val="both"/>
        <w:rPr>
          <w:rFonts w:hint="eastAsia"/>
          <w:b/>
          <w:bCs/>
          <w:i/>
          <w:iCs/>
          <w:color w:val="000000"/>
          <w:u w:val="single"/>
        </w:rPr>
      </w:pPr>
    </w:p>
    <w:p w:rsidR="00B71AC3" w:rsidRDefault="00B71AC3">
      <w:pPr>
        <w:jc w:val="both"/>
        <w:rPr>
          <w:rFonts w:hint="eastAsia"/>
          <w:b/>
          <w:bCs/>
          <w:i/>
          <w:iCs/>
          <w:color w:val="000000"/>
          <w:u w:val="single"/>
        </w:rPr>
      </w:pPr>
    </w:p>
    <w:p w:rsidR="00B71AC3" w:rsidRDefault="00B71AC3">
      <w:pPr>
        <w:jc w:val="both"/>
        <w:rPr>
          <w:rFonts w:hint="eastAsia"/>
          <w:b/>
          <w:bCs/>
          <w:i/>
          <w:iCs/>
          <w:color w:val="000000"/>
          <w:u w:val="single"/>
        </w:rPr>
      </w:pPr>
    </w:p>
    <w:p w:rsidR="00A74D4D" w:rsidRDefault="0017481D">
      <w:pPr>
        <w:jc w:val="both"/>
        <w:rPr>
          <w:rFonts w:hint="eastAsia"/>
        </w:rPr>
      </w:pPr>
      <w:r>
        <w:rPr>
          <w:b/>
          <w:bCs/>
          <w:i/>
          <w:iCs/>
          <w:color w:val="000000"/>
          <w:u w:val="single"/>
        </w:rPr>
        <w:t>Τεχνική Περιγραφή Εφαρμογής</w:t>
      </w:r>
    </w:p>
    <w:p w:rsidR="00A74D4D" w:rsidRDefault="00A74D4D">
      <w:pPr>
        <w:jc w:val="both"/>
        <w:rPr>
          <w:rFonts w:hint="eastAsia"/>
          <w:b/>
          <w:bCs/>
          <w:i/>
          <w:iCs/>
          <w:color w:val="000000"/>
          <w:u w:val="single"/>
        </w:rPr>
      </w:pPr>
    </w:p>
    <w:p w:rsidR="00DE3E4B" w:rsidRDefault="00DE3E4B">
      <w:pPr>
        <w:jc w:val="both"/>
        <w:rPr>
          <w:rFonts w:hint="eastAsia"/>
          <w:b/>
          <w:bCs/>
          <w:i/>
          <w:iCs/>
          <w:color w:val="000000"/>
          <w:u w:val="single"/>
        </w:rPr>
      </w:pPr>
    </w:p>
    <w:p w:rsidR="00B71AC3" w:rsidRDefault="00B71AC3">
      <w:pPr>
        <w:jc w:val="both"/>
        <w:rPr>
          <w:rFonts w:hint="eastAsia"/>
          <w:b/>
          <w:bCs/>
          <w:i/>
          <w:iCs/>
          <w:color w:val="000000"/>
          <w:u w:val="single"/>
        </w:rPr>
      </w:pPr>
    </w:p>
    <w:p w:rsidR="00185A40" w:rsidRPr="00185A40" w:rsidRDefault="00185A40" w:rsidP="00185A40">
      <w:pPr>
        <w:jc w:val="both"/>
        <w:rPr>
          <w:rFonts w:hint="eastAsia"/>
          <w:color w:val="000000"/>
        </w:rPr>
      </w:pPr>
      <w:r w:rsidRPr="00185A40">
        <w:rPr>
          <w:b/>
          <w:i/>
          <w:color w:val="000000"/>
        </w:rPr>
        <w:t>Μεθοδολογία  Extreme prototyping:</w:t>
      </w:r>
      <w:r w:rsidRPr="00185A40">
        <w:rPr>
          <w:color w:val="000000"/>
        </w:rPr>
        <w:t xml:space="preserve"> </w:t>
      </w:r>
      <w:r>
        <w:rPr>
          <w:color w:val="000000"/>
        </w:rPr>
        <w:t>Στη</w:t>
      </w:r>
      <w:r w:rsidRPr="00185A40">
        <w:rPr>
          <w:color w:val="000000"/>
        </w:rPr>
        <w:t xml:space="preserve"> πρώτη φάση </w:t>
      </w:r>
      <w:r>
        <w:rPr>
          <w:color w:val="000000"/>
        </w:rPr>
        <w:t>έχουμε</w:t>
      </w:r>
      <w:r w:rsidRPr="00185A40">
        <w:rPr>
          <w:color w:val="000000"/>
        </w:rPr>
        <w:t xml:space="preserve"> ένα στατικό πρωτότυπο που αποτελείται κυρίως από σελίδες HTML. Στη δεύτερη φάση, οι οθόνες </w:t>
      </w:r>
      <w:r>
        <w:rPr>
          <w:color w:val="000000"/>
        </w:rPr>
        <w:t xml:space="preserve">της εφαρμογής </w:t>
      </w:r>
      <w:r w:rsidRPr="00185A40">
        <w:rPr>
          <w:color w:val="000000"/>
        </w:rPr>
        <w:t>είναι προγραμματισμένες και πλήρως λειτουργικές χρησιμοποιώντας ένα προσομοιωμένο στρώμα υπηρεσιών.</w:t>
      </w:r>
    </w:p>
    <w:p w:rsidR="00A74D4D" w:rsidRDefault="0017481D">
      <w:pPr>
        <w:jc w:val="both"/>
        <w:rPr>
          <w:rFonts w:hint="eastAsia"/>
        </w:rPr>
      </w:pPr>
      <w:r>
        <w:rPr>
          <w:color w:val="000000"/>
        </w:rPr>
        <w:t>Για την υλοποίηση της εργασίας θα χρησιμοποιήσουμε τις γλώσσες προγραμματισμού PHP και JavaScript, ενώ για την υλοποίηση της βάσης δεδομένων θα χρησιμοποιήσουμε M</w:t>
      </w:r>
      <w:r>
        <w:rPr>
          <w:color w:val="000000"/>
          <w:lang w:val="en-US"/>
        </w:rPr>
        <w:t>ySQL</w:t>
      </w:r>
      <w:r w:rsidRPr="00E60D03">
        <w:rPr>
          <w:color w:val="000000"/>
        </w:rPr>
        <w:t>.</w:t>
      </w:r>
      <w:r>
        <w:rPr>
          <w:color w:val="000000"/>
        </w:rPr>
        <w:t xml:space="preserve"> Για την υλοποίηση της ιστοσελίδας θα εφαρμόσουμε HTML και CSS και συγκεκριμένα προκειμένου να πετύχουμε την προσαρμοστικότητα της εφαρμογής και σε φορητές συσκευές θα εφαρμόσουμε το πρότυπο BOOTSTRAP 4.0.</w:t>
      </w:r>
    </w:p>
    <w:p w:rsidR="00A74D4D" w:rsidRDefault="0017481D">
      <w:pPr>
        <w:jc w:val="both"/>
        <w:rPr>
          <w:rFonts w:hint="eastAsia"/>
          <w:color w:val="000000"/>
        </w:rPr>
      </w:pPr>
      <w:r>
        <w:rPr>
          <w:color w:val="000000"/>
        </w:rPr>
        <w:t xml:space="preserve">Λόγω της φύσεως της εφαρμογής δεν επιλέχθηκε κάποιο από τα γνωστά πρότυπα σχεδιασμού, ωστόσο προκειμένου να επιτευχθεί καλύτερος συντονισμός της ομάδος αποφασίστηκε να υιοθετηθεί μια “χαλαρή” εκδοχή της μεθόδου </w:t>
      </w:r>
      <w:r>
        <w:rPr>
          <w:b/>
          <w:bCs/>
          <w:color w:val="000000"/>
          <w:lang w:val="en-US"/>
        </w:rPr>
        <w:t>SCRUM</w:t>
      </w:r>
      <w:r w:rsidRPr="00E60D03">
        <w:rPr>
          <w:color w:val="000000"/>
        </w:rPr>
        <w:t>.</w:t>
      </w:r>
    </w:p>
    <w:p w:rsidR="006061D3" w:rsidRPr="006061D3" w:rsidRDefault="006061D3" w:rsidP="006061D3">
      <w:pPr>
        <w:jc w:val="both"/>
        <w:rPr>
          <w:rFonts w:hint="eastAsia"/>
          <w:color w:val="000000"/>
        </w:rPr>
      </w:pPr>
      <w:r w:rsidRPr="006061D3">
        <w:rPr>
          <w:color w:val="000000"/>
        </w:rPr>
        <w:t xml:space="preserve">Επιλέξαμε να μην διαχειριζόμαστε τον κωδικό που είναι και ευαίσθητο στοιχείο του κάθε χρήστη σαν plain text και να το έχουμε έτσι αποθηκευμένο στην βάση μας. Χρησιμοποιήσαμε την native function της php </w:t>
      </w:r>
    </w:p>
    <w:p w:rsidR="006061D3" w:rsidRPr="00C46763" w:rsidRDefault="006061D3" w:rsidP="006061D3">
      <w:pPr>
        <w:jc w:val="both"/>
        <w:rPr>
          <w:rFonts w:hint="eastAsia"/>
          <w:color w:val="000000"/>
          <w:lang w:val="en-US"/>
        </w:rPr>
      </w:pPr>
      <w:r w:rsidRPr="00C46763">
        <w:rPr>
          <w:b/>
          <w:bCs/>
          <w:color w:val="000000"/>
          <w:lang w:val="en-US"/>
        </w:rPr>
        <w:t>password_hash</w:t>
      </w:r>
      <w:r w:rsidRPr="00C46763">
        <w:rPr>
          <w:color w:val="000000"/>
          <w:lang w:val="en-US"/>
        </w:rPr>
        <w:t xml:space="preserve"> ( string $password , int $algo [, array $options ] ) : string</w:t>
      </w:r>
    </w:p>
    <w:p w:rsidR="006061D3" w:rsidRPr="006061D3" w:rsidRDefault="006061D3" w:rsidP="006061D3">
      <w:pPr>
        <w:jc w:val="both"/>
        <w:rPr>
          <w:rFonts w:hint="eastAsia"/>
          <w:color w:val="000000"/>
        </w:rPr>
      </w:pPr>
      <w:r w:rsidRPr="006061D3">
        <w:rPr>
          <w:color w:val="000000"/>
        </w:rPr>
        <w:t>όπου μετατρέπει το plain text σε μια hash κρυπτογραφημένη μορφή ώστε να μην είναι εύκολα ευανάγνωστο σε έναν επιτιθέμενο ή σε περίπτωση leak data από την εφαρμογή.</w:t>
      </w:r>
    </w:p>
    <w:p w:rsidR="006061D3" w:rsidRDefault="006061D3" w:rsidP="006061D3">
      <w:pPr>
        <w:jc w:val="both"/>
        <w:rPr>
          <w:rFonts w:hint="eastAsia"/>
          <w:color w:val="000000"/>
        </w:rPr>
      </w:pPr>
      <w:r w:rsidRPr="006061D3">
        <w:rPr>
          <w:color w:val="000000"/>
        </w:rPr>
        <w:t xml:space="preserve">Θέλοντας να διασφαλίσουμε την εφαρμογή μας από πιθανές επιθέσεις με sql injection χρησιμοποιήσαμε το παρακάτω documentation της php ώστε να αποφύγουμε τέτοιων ειδών επιθέσεις στην πλατφόρμα μας : </w:t>
      </w:r>
    </w:p>
    <w:p w:rsidR="006061D3" w:rsidRPr="006061D3" w:rsidRDefault="006061D3" w:rsidP="006061D3">
      <w:pPr>
        <w:jc w:val="both"/>
        <w:rPr>
          <w:rFonts w:hint="eastAsia"/>
          <w:lang w:val="en-US"/>
        </w:rPr>
      </w:pPr>
      <w:r w:rsidRPr="006061D3">
        <w:rPr>
          <w:color w:val="000000"/>
          <w:lang w:val="en-US"/>
        </w:rPr>
        <w:t>Official Documentation:</w:t>
      </w:r>
      <w:r w:rsidRPr="006061D3">
        <w:rPr>
          <w:lang w:val="en-US"/>
        </w:rPr>
        <w:t xml:space="preserve"> </w:t>
      </w:r>
      <w:hyperlink r:id="rId10" w:history="1">
        <w:r w:rsidRPr="001259FF">
          <w:rPr>
            <w:rStyle w:val="-"/>
            <w:lang w:val="en-US"/>
          </w:rPr>
          <w:t>https</w:t>
        </w:r>
        <w:r w:rsidRPr="006061D3">
          <w:rPr>
            <w:rStyle w:val="-"/>
            <w:lang w:val="en-US"/>
          </w:rPr>
          <w:t>://</w:t>
        </w:r>
        <w:r w:rsidRPr="001259FF">
          <w:rPr>
            <w:rStyle w:val="-"/>
            <w:lang w:val="en-US"/>
          </w:rPr>
          <w:t>www</w:t>
        </w:r>
        <w:r w:rsidRPr="006061D3">
          <w:rPr>
            <w:rStyle w:val="-"/>
            <w:lang w:val="en-US"/>
          </w:rPr>
          <w:t>.</w:t>
        </w:r>
        <w:r w:rsidRPr="001259FF">
          <w:rPr>
            <w:rStyle w:val="-"/>
            <w:lang w:val="en-US"/>
          </w:rPr>
          <w:t>php</w:t>
        </w:r>
        <w:r w:rsidRPr="006061D3">
          <w:rPr>
            <w:rStyle w:val="-"/>
            <w:lang w:val="en-US"/>
          </w:rPr>
          <w:t>.</w:t>
        </w:r>
        <w:r w:rsidRPr="001259FF">
          <w:rPr>
            <w:rStyle w:val="-"/>
            <w:lang w:val="en-US"/>
          </w:rPr>
          <w:t>net</w:t>
        </w:r>
        <w:r w:rsidRPr="006061D3">
          <w:rPr>
            <w:rStyle w:val="-"/>
            <w:lang w:val="en-US"/>
          </w:rPr>
          <w:t>/</w:t>
        </w:r>
        <w:r w:rsidRPr="001259FF">
          <w:rPr>
            <w:rStyle w:val="-"/>
            <w:lang w:val="en-US"/>
          </w:rPr>
          <w:t>manual</w:t>
        </w:r>
        <w:r w:rsidRPr="006061D3">
          <w:rPr>
            <w:rStyle w:val="-"/>
            <w:lang w:val="en-US"/>
          </w:rPr>
          <w:t>/</w:t>
        </w:r>
        <w:r w:rsidRPr="001259FF">
          <w:rPr>
            <w:rStyle w:val="-"/>
            <w:lang w:val="en-US"/>
          </w:rPr>
          <w:t>en</w:t>
        </w:r>
        <w:r w:rsidRPr="006061D3">
          <w:rPr>
            <w:rStyle w:val="-"/>
            <w:lang w:val="en-US"/>
          </w:rPr>
          <w:t>/</w:t>
        </w:r>
        <w:r w:rsidRPr="001259FF">
          <w:rPr>
            <w:rStyle w:val="-"/>
            <w:lang w:val="en-US"/>
          </w:rPr>
          <w:t>mysqli</w:t>
        </w:r>
        <w:r w:rsidRPr="006061D3">
          <w:rPr>
            <w:rStyle w:val="-"/>
            <w:lang w:val="en-US"/>
          </w:rPr>
          <w:t>.</w:t>
        </w:r>
        <w:r w:rsidRPr="001259FF">
          <w:rPr>
            <w:rStyle w:val="-"/>
            <w:lang w:val="en-US"/>
          </w:rPr>
          <w:t>prepare</w:t>
        </w:r>
        <w:r w:rsidRPr="006061D3">
          <w:rPr>
            <w:rStyle w:val="-"/>
            <w:lang w:val="en-US"/>
          </w:rPr>
          <w:t>.</w:t>
        </w:r>
        <w:r w:rsidRPr="001259FF">
          <w:rPr>
            <w:rStyle w:val="-"/>
            <w:lang w:val="en-US"/>
          </w:rPr>
          <w:t>php</w:t>
        </w:r>
      </w:hyperlink>
    </w:p>
    <w:p w:rsidR="006061D3" w:rsidRPr="00C46763" w:rsidRDefault="006061D3">
      <w:pPr>
        <w:jc w:val="both"/>
        <w:rPr>
          <w:rFonts w:hint="eastAsia"/>
          <w:lang w:val="en-US"/>
        </w:rPr>
      </w:pPr>
      <w:r>
        <w:t>Με</w:t>
      </w:r>
      <w:r w:rsidRPr="006061D3">
        <w:rPr>
          <w:lang w:val="en-US"/>
        </w:rPr>
        <w:t xml:space="preserve"> </w:t>
      </w:r>
      <w:r>
        <w:t>τα</w:t>
      </w:r>
      <w:r w:rsidRPr="006061D3">
        <w:rPr>
          <w:lang w:val="en-US"/>
        </w:rPr>
        <w:t xml:space="preserve"> </w:t>
      </w:r>
      <w:r>
        <w:rPr>
          <w:lang w:val="en-US"/>
        </w:rPr>
        <w:t xml:space="preserve">prepared statements </w:t>
      </w:r>
      <w:r>
        <w:t>καταφέραμε</w:t>
      </w:r>
      <w:r w:rsidRPr="006061D3">
        <w:rPr>
          <w:lang w:val="en-US"/>
        </w:rPr>
        <w:t>:</w:t>
      </w:r>
    </w:p>
    <w:p w:rsidR="006061D3" w:rsidRPr="000C3FBF" w:rsidRDefault="006061D3" w:rsidP="006061D3">
      <w:pPr>
        <w:pStyle w:val="a7"/>
        <w:numPr>
          <w:ilvl w:val="0"/>
          <w:numId w:val="7"/>
        </w:numPr>
        <w:suppressAutoHyphens w:val="0"/>
        <w:spacing w:after="200" w:line="276" w:lineRule="auto"/>
        <w:rPr>
          <w:rFonts w:asciiTheme="majorHAnsi" w:eastAsiaTheme="majorEastAsia" w:hAnsiTheme="majorHAnsi" w:cstheme="majorBidi"/>
          <w:b/>
          <w:bCs/>
          <w:sz w:val="28"/>
          <w:szCs w:val="28"/>
        </w:rPr>
      </w:pPr>
      <w:r>
        <w:rPr>
          <w:rStyle w:val="tlid-translation"/>
        </w:rPr>
        <w:t>Μείωση στο χρόνο σύνταξης δεδομένου ότι η προετοιμασία για το ερώτημα γίνεται μόνο μία φορά (αν και η δήλωση εκτελείται πολλές φορές)</w:t>
      </w:r>
    </w:p>
    <w:p w:rsidR="006061D3" w:rsidRPr="000C3FBF" w:rsidRDefault="006061D3" w:rsidP="006061D3">
      <w:pPr>
        <w:pStyle w:val="a7"/>
        <w:numPr>
          <w:ilvl w:val="0"/>
          <w:numId w:val="7"/>
        </w:numPr>
        <w:suppressAutoHyphens w:val="0"/>
        <w:spacing w:after="200" w:line="276" w:lineRule="auto"/>
        <w:rPr>
          <w:rFonts w:asciiTheme="majorHAnsi" w:eastAsiaTheme="majorEastAsia" w:hAnsiTheme="majorHAnsi" w:cstheme="majorBidi"/>
          <w:b/>
          <w:bCs/>
          <w:sz w:val="28"/>
          <w:szCs w:val="28"/>
        </w:rPr>
      </w:pPr>
      <w:r>
        <w:rPr>
          <w:rStyle w:val="tlid-translation"/>
        </w:rPr>
        <w:t>Ελαχιστοποιήσαμε  το εύρος ζώνης στο διακομιστή όπως χρειάζεται, με το να στέλνουν μόνο τις παραμέτρους κάθε φορά και όχι ολόκληρο το ερώτημα</w:t>
      </w:r>
    </w:p>
    <w:p w:rsidR="006061D3" w:rsidRPr="000C3FBF" w:rsidRDefault="006061D3" w:rsidP="006061D3">
      <w:pPr>
        <w:pStyle w:val="a7"/>
        <w:numPr>
          <w:ilvl w:val="0"/>
          <w:numId w:val="7"/>
        </w:numPr>
        <w:suppressAutoHyphens w:val="0"/>
        <w:spacing w:after="200" w:line="276" w:lineRule="auto"/>
        <w:rPr>
          <w:rFonts w:asciiTheme="majorHAnsi" w:eastAsiaTheme="majorEastAsia" w:hAnsiTheme="majorHAnsi" w:cstheme="majorBidi"/>
          <w:b/>
          <w:bCs/>
          <w:sz w:val="28"/>
          <w:szCs w:val="28"/>
        </w:rPr>
      </w:pPr>
      <w:r>
        <w:rPr>
          <w:rStyle w:val="tlid-translation"/>
        </w:rPr>
        <w:t xml:space="preserve">Οι τιμές των παραμέτρων, οι οποίες μεταδίδονται αργότερα χρησιμοποιώντας διαφορετικό πρωτόκολλο (έτσι αποφεύγεται η επίθεση </w:t>
      </w:r>
      <w:r>
        <w:rPr>
          <w:rStyle w:val="tlid-translation"/>
          <w:lang w:val="en-US"/>
        </w:rPr>
        <w:t>SQL</w:t>
      </w:r>
      <w:r w:rsidRPr="000C3FBF">
        <w:rPr>
          <w:rStyle w:val="tlid-translation"/>
        </w:rPr>
        <w:t xml:space="preserve"> </w:t>
      </w:r>
      <w:r w:rsidRPr="00A54706">
        <w:t>Injection</w:t>
      </w:r>
      <w:r>
        <w:rPr>
          <w:rStyle w:val="tlid-translation"/>
        </w:rPr>
        <w:t>)</w:t>
      </w:r>
    </w:p>
    <w:p w:rsidR="006061D3" w:rsidRPr="006061D3" w:rsidRDefault="006061D3">
      <w:pPr>
        <w:jc w:val="both"/>
        <w:rPr>
          <w:rFonts w:hint="eastAsia"/>
        </w:rPr>
      </w:pPr>
    </w:p>
    <w:p w:rsidR="00A74D4D" w:rsidRPr="006061D3" w:rsidRDefault="0017481D">
      <w:pPr>
        <w:jc w:val="both"/>
        <w:rPr>
          <w:rFonts w:hint="eastAsia"/>
        </w:rPr>
      </w:pPr>
      <w:r w:rsidRPr="006061D3">
        <w:rPr>
          <w:color w:val="000000"/>
        </w:rPr>
        <w:t xml:space="preserve">  </w:t>
      </w:r>
    </w:p>
    <w:p w:rsidR="00A74D4D" w:rsidRPr="006061D3" w:rsidRDefault="00A74D4D">
      <w:pPr>
        <w:jc w:val="both"/>
        <w:rPr>
          <w:rFonts w:hint="eastAsia"/>
          <w:color w:val="000000"/>
        </w:rPr>
      </w:pPr>
    </w:p>
    <w:p w:rsidR="00DE3E4B" w:rsidRPr="006061D3" w:rsidRDefault="00DE3E4B">
      <w:pPr>
        <w:jc w:val="both"/>
        <w:rPr>
          <w:rFonts w:hint="eastAsia"/>
          <w:color w:val="000000"/>
        </w:rPr>
      </w:pPr>
    </w:p>
    <w:p w:rsidR="00A74D4D" w:rsidRDefault="0017481D">
      <w:pPr>
        <w:jc w:val="both"/>
        <w:rPr>
          <w:rFonts w:hint="eastAsia"/>
        </w:rPr>
      </w:pPr>
      <w:r>
        <w:rPr>
          <w:b/>
          <w:bCs/>
          <w:i/>
          <w:iCs/>
          <w:color w:val="000000"/>
          <w:u w:val="single"/>
        </w:rPr>
        <w:t xml:space="preserve">Περιγραφή </w:t>
      </w:r>
      <w:r w:rsidR="008A09A0">
        <w:rPr>
          <w:b/>
          <w:bCs/>
          <w:i/>
          <w:iCs/>
          <w:color w:val="000000"/>
          <w:u w:val="single"/>
        </w:rPr>
        <w:t xml:space="preserve">επιλογής </w:t>
      </w:r>
      <w:r>
        <w:rPr>
          <w:b/>
          <w:bCs/>
          <w:i/>
          <w:iCs/>
          <w:color w:val="000000"/>
          <w:u w:val="single"/>
        </w:rPr>
        <w:t>Ap</w:t>
      </w:r>
      <w:r>
        <w:rPr>
          <w:b/>
          <w:bCs/>
          <w:i/>
          <w:iCs/>
          <w:color w:val="000000"/>
          <w:u w:val="single"/>
          <w:lang w:val="en-US"/>
        </w:rPr>
        <w:t>i</w:t>
      </w:r>
    </w:p>
    <w:p w:rsidR="00A74D4D" w:rsidRDefault="00A74D4D">
      <w:pPr>
        <w:jc w:val="both"/>
        <w:rPr>
          <w:rFonts w:hint="eastAsia"/>
          <w:b/>
          <w:bCs/>
          <w:i/>
          <w:iCs/>
          <w:color w:val="000000"/>
          <w:u w:val="single"/>
        </w:rPr>
      </w:pPr>
    </w:p>
    <w:p w:rsidR="00DE3E4B" w:rsidRPr="00E60D03" w:rsidRDefault="00DE3E4B">
      <w:pPr>
        <w:jc w:val="both"/>
        <w:rPr>
          <w:rFonts w:hint="eastAsia"/>
          <w:b/>
          <w:bCs/>
          <w:i/>
          <w:iCs/>
          <w:color w:val="000000"/>
          <w:u w:val="single"/>
        </w:rPr>
      </w:pPr>
    </w:p>
    <w:p w:rsidR="00A74D4D" w:rsidRPr="005C0917" w:rsidRDefault="0017481D">
      <w:pPr>
        <w:jc w:val="both"/>
        <w:rPr>
          <w:rFonts w:hint="eastAsia"/>
          <w:color w:val="000000"/>
        </w:rPr>
      </w:pPr>
      <w:r>
        <w:rPr>
          <w:color w:val="000000"/>
        </w:rPr>
        <w:t xml:space="preserve">Επιλέξαμε να χρησιμοποιήσουμε το api που διατίθεται από </w:t>
      </w:r>
      <w:r w:rsidR="00185A40">
        <w:rPr>
          <w:color w:val="000000"/>
        </w:rPr>
        <w:t xml:space="preserve">την </w:t>
      </w:r>
      <w:r>
        <w:rPr>
          <w:color w:val="000000"/>
        </w:rPr>
        <w:t>ope</w:t>
      </w:r>
      <w:r w:rsidR="00185A40">
        <w:rPr>
          <w:color w:val="000000"/>
        </w:rPr>
        <w:t>nweathermap.org</w:t>
      </w:r>
      <w:r>
        <w:rPr>
          <w:color w:val="000000"/>
        </w:rPr>
        <w:t>, αφενός μεν διότι διατίθεται δωρεάν αλλά και διότι διαθέτει όλα τα στοιχεία που χρειαζόμαστε, επιπλέον μας δίνει την ευελιξία να ορίσουμε εμείς τον τρόπο αναζήτησης της περιοχής (z</w:t>
      </w:r>
      <w:r>
        <w:rPr>
          <w:color w:val="000000"/>
          <w:lang w:val="en-US"/>
        </w:rPr>
        <w:t>ip</w:t>
      </w:r>
      <w:r w:rsidRPr="00E60D03">
        <w:rPr>
          <w:color w:val="000000"/>
        </w:rPr>
        <w:t xml:space="preserve"> </w:t>
      </w:r>
      <w:r>
        <w:rPr>
          <w:color w:val="000000"/>
          <w:lang w:val="en-US"/>
        </w:rPr>
        <w:t>code</w:t>
      </w:r>
      <w:r w:rsidRPr="00E60D03">
        <w:rPr>
          <w:color w:val="000000"/>
        </w:rPr>
        <w:t xml:space="preserve">, </w:t>
      </w:r>
      <w:r>
        <w:rPr>
          <w:color w:val="000000"/>
          <w:lang w:val="en-US"/>
        </w:rPr>
        <w:t>coordinates</w:t>
      </w:r>
      <w:r w:rsidRPr="00E60D03">
        <w:rPr>
          <w:color w:val="000000"/>
        </w:rPr>
        <w:t xml:space="preserve">, </w:t>
      </w:r>
      <w:r>
        <w:rPr>
          <w:color w:val="000000"/>
          <w:lang w:val="en-US"/>
        </w:rPr>
        <w:lastRenderedPageBreak/>
        <w:t>city</w:t>
      </w:r>
      <w:r w:rsidRPr="00E60D03">
        <w:rPr>
          <w:color w:val="000000"/>
        </w:rPr>
        <w:t xml:space="preserve"> </w:t>
      </w:r>
      <w:r>
        <w:rPr>
          <w:color w:val="000000"/>
          <w:lang w:val="en-US"/>
        </w:rPr>
        <w:t>name</w:t>
      </w:r>
      <w:r w:rsidRPr="00E60D03">
        <w:rPr>
          <w:color w:val="000000"/>
        </w:rPr>
        <w:t xml:space="preserve">). </w:t>
      </w:r>
      <w:r>
        <w:rPr>
          <w:color w:val="000000"/>
        </w:rPr>
        <w:t>Συγκεκριμένα επιλέξαμε να χρησιμοποιήσουμε την 5ημερη πρόγνωση καιρού και όχι κάποια βραχυχρόνια διότι κρίναμε ότι ενδείκνυται για την εφαρμογή μας, αλλά και διότι η 16ημερη πρόγνωση ήταν με πληρωμή.</w:t>
      </w:r>
      <w:r w:rsidR="005C0917" w:rsidRPr="005C0917">
        <w:rPr>
          <w:color w:val="000000"/>
        </w:rPr>
        <w:t xml:space="preserve"> </w:t>
      </w:r>
    </w:p>
    <w:p w:rsidR="005C0917" w:rsidRDefault="005C0917" w:rsidP="005C0917">
      <w:pPr>
        <w:jc w:val="both"/>
        <w:rPr>
          <w:rFonts w:hint="eastAsia"/>
          <w:color w:val="000000"/>
        </w:rPr>
      </w:pPr>
      <w:r w:rsidRPr="005C0917">
        <w:rPr>
          <w:color w:val="000000"/>
          <w:u w:val="single"/>
        </w:rPr>
        <w:t>Επεξήγηση χρήσης του Api</w:t>
      </w:r>
      <w:r w:rsidRPr="005C0917">
        <w:rPr>
          <w:color w:val="000000"/>
        </w:rPr>
        <w:t xml:space="preserve">: Το api γυρίζει </w:t>
      </w:r>
      <w:r>
        <w:rPr>
          <w:color w:val="000000"/>
        </w:rPr>
        <w:t xml:space="preserve">τα δεδομένα σε </w:t>
      </w:r>
      <w:r w:rsidRPr="005C0917">
        <w:rPr>
          <w:color w:val="000000"/>
        </w:rPr>
        <w:t xml:space="preserve">JSON αλλά έχει και την δυνατότητα να </w:t>
      </w:r>
      <w:r>
        <w:rPr>
          <w:color w:val="000000"/>
        </w:rPr>
        <w:t xml:space="preserve">τα </w:t>
      </w:r>
      <w:r w:rsidRPr="005C0917">
        <w:rPr>
          <w:color w:val="000000"/>
        </w:rPr>
        <w:t xml:space="preserve">γυρίσει </w:t>
      </w:r>
      <w:r>
        <w:rPr>
          <w:color w:val="000000"/>
        </w:rPr>
        <w:t xml:space="preserve">σε </w:t>
      </w:r>
      <w:r w:rsidRPr="005C0917">
        <w:rPr>
          <w:color w:val="000000"/>
        </w:rPr>
        <w:t xml:space="preserve">XML ώστε να το διαχειριστούμε. Εμείς επιλέξαμε να το καταναλώσουμε ως JSON. </w:t>
      </w:r>
      <w:r>
        <w:rPr>
          <w:color w:val="000000"/>
        </w:rPr>
        <w:t xml:space="preserve">Με το </w:t>
      </w:r>
      <w:r w:rsidRPr="005C0917">
        <w:rPr>
          <w:color w:val="000000"/>
        </w:rPr>
        <w:t>QueryParam: Δίνουμε ένα όνομα πόλης και μας γυρίζει τα αποτελέσματα σύμφωνα με αυτό</w:t>
      </w:r>
      <w:r>
        <w:rPr>
          <w:color w:val="000000"/>
        </w:rPr>
        <w:t>.</w:t>
      </w:r>
    </w:p>
    <w:p w:rsidR="005C0917" w:rsidRDefault="005C0917" w:rsidP="005C0917">
      <w:pPr>
        <w:jc w:val="both"/>
        <w:rPr>
          <w:rFonts w:hint="eastAsia"/>
          <w:color w:val="000000"/>
        </w:rPr>
      </w:pPr>
      <w:r>
        <w:rPr>
          <w:color w:val="000000"/>
        </w:rPr>
        <w:t>Λόγω του ότι ο</w:t>
      </w:r>
      <w:r>
        <w:t xml:space="preserve">ι θερμοκρασίες που γυρίζει </w:t>
      </w:r>
      <w:r>
        <w:rPr>
          <w:lang w:val="en-US"/>
        </w:rPr>
        <w:t>by</w:t>
      </w:r>
      <w:r w:rsidRPr="00496E5E">
        <w:t xml:space="preserve"> </w:t>
      </w:r>
      <w:r>
        <w:rPr>
          <w:lang w:val="en-US"/>
        </w:rPr>
        <w:t>default</w:t>
      </w:r>
      <w:r w:rsidRPr="00496E5E">
        <w:t xml:space="preserve"> </w:t>
      </w:r>
      <w:r>
        <w:t xml:space="preserve">το </w:t>
      </w:r>
      <w:r>
        <w:rPr>
          <w:lang w:val="en-US"/>
        </w:rPr>
        <w:t>api</w:t>
      </w:r>
      <w:r w:rsidRPr="00496E5E">
        <w:t xml:space="preserve"> </w:t>
      </w:r>
      <w:r>
        <w:t xml:space="preserve">σύμφωνα με το </w:t>
      </w:r>
      <w:r>
        <w:rPr>
          <w:lang w:val="en-US"/>
        </w:rPr>
        <w:t>official</w:t>
      </w:r>
      <w:r w:rsidRPr="00496E5E">
        <w:t xml:space="preserve"> </w:t>
      </w:r>
      <w:r>
        <w:rPr>
          <w:lang w:val="en-US"/>
        </w:rPr>
        <w:t>documentation</w:t>
      </w:r>
      <w:r w:rsidRPr="00496E5E">
        <w:t xml:space="preserve"> </w:t>
      </w:r>
      <w:r>
        <w:t xml:space="preserve">είναι σε </w:t>
      </w:r>
      <w:r>
        <w:rPr>
          <w:lang w:val="en-US"/>
        </w:rPr>
        <w:t>Kelvin</w:t>
      </w:r>
      <w:r w:rsidRPr="00496E5E">
        <w:t xml:space="preserve"> </w:t>
      </w:r>
      <w:r>
        <w:t>οπότε προσθέτοντας την παράμετρο</w:t>
      </w:r>
      <w:r w:rsidR="00DE3E4B" w:rsidRPr="00DE3E4B">
        <w:rPr>
          <w:b/>
        </w:rPr>
        <w:t xml:space="preserve"> </w:t>
      </w:r>
      <w:r w:rsidR="00DE3E4B" w:rsidRPr="00992884">
        <w:rPr>
          <w:b/>
          <w:lang w:val="en-US"/>
        </w:rPr>
        <w:t>units</w:t>
      </w:r>
      <w:r w:rsidR="00DE3E4B" w:rsidRPr="00992884">
        <w:rPr>
          <w:b/>
        </w:rPr>
        <w:t>=</w:t>
      </w:r>
      <w:r w:rsidR="00DE3E4B" w:rsidRPr="00992884">
        <w:rPr>
          <w:b/>
          <w:lang w:val="en-US"/>
        </w:rPr>
        <w:t>metric</w:t>
      </w:r>
      <w:r w:rsidR="00DE3E4B">
        <w:rPr>
          <w:b/>
        </w:rPr>
        <w:t>,</w:t>
      </w:r>
      <w:r>
        <w:t xml:space="preserve"> μας γυρίζει τις θερμοκρασίες σε Celsius</w:t>
      </w:r>
      <w:r w:rsidRPr="00496E5E">
        <w:t xml:space="preserve">. </w:t>
      </w:r>
      <w:r w:rsidRPr="005C0917">
        <w:rPr>
          <w:color w:val="000000"/>
        </w:rPr>
        <w:t xml:space="preserve"> </w:t>
      </w:r>
    </w:p>
    <w:p w:rsidR="00DE3E4B" w:rsidRPr="00C46763" w:rsidRDefault="00DE3E4B" w:rsidP="00DE3E4B">
      <w:pPr>
        <w:jc w:val="both"/>
        <w:rPr>
          <w:rFonts w:hint="eastAsia"/>
          <w:lang w:val="en-US"/>
        </w:rPr>
      </w:pPr>
      <w:r>
        <w:t xml:space="preserve">Η γλώσσα μπορεί να αλλάξει προσθέτοντας την παρακάτω παράμετρο στην κλήση </w:t>
      </w:r>
      <w:r w:rsidRPr="00DE3E4B">
        <w:t>lang={lang}  .</w:t>
      </w:r>
      <w:r w:rsidRPr="00992884">
        <w:t xml:space="preserve"> </w:t>
      </w:r>
      <w:r>
        <w:t>Υποστηρίζει</w:t>
      </w:r>
      <w:r w:rsidRPr="00C46763">
        <w:rPr>
          <w:lang w:val="en-US"/>
        </w:rPr>
        <w:t xml:space="preserve"> </w:t>
      </w:r>
      <w:r>
        <w:t>τις</w:t>
      </w:r>
      <w:r w:rsidRPr="00C46763">
        <w:rPr>
          <w:lang w:val="en-US"/>
        </w:rPr>
        <w:t xml:space="preserve"> </w:t>
      </w:r>
      <w:r>
        <w:t>παρακάτω</w:t>
      </w:r>
      <w:r w:rsidRPr="00C46763">
        <w:rPr>
          <w:lang w:val="en-US"/>
        </w:rPr>
        <w:t xml:space="preserve"> </w:t>
      </w:r>
      <w:r>
        <w:t>γλώσσες</w:t>
      </w:r>
      <w:r w:rsidRPr="00C46763">
        <w:rPr>
          <w:lang w:val="en-US"/>
        </w:rPr>
        <w:t xml:space="preserve"> </w:t>
      </w:r>
      <w:r>
        <w:t>σύμφωνα</w:t>
      </w:r>
      <w:r w:rsidRPr="00C46763">
        <w:rPr>
          <w:lang w:val="en-US"/>
        </w:rPr>
        <w:t xml:space="preserve"> </w:t>
      </w:r>
      <w:r>
        <w:t>με</w:t>
      </w:r>
      <w:r w:rsidRPr="00C46763">
        <w:rPr>
          <w:lang w:val="en-US"/>
        </w:rPr>
        <w:t xml:space="preserve"> </w:t>
      </w:r>
      <w:r>
        <w:t>το</w:t>
      </w:r>
      <w:r w:rsidRPr="00C46763">
        <w:rPr>
          <w:lang w:val="en-US"/>
        </w:rPr>
        <w:t xml:space="preserve"> documentation:</w:t>
      </w:r>
    </w:p>
    <w:p w:rsidR="00DE3E4B" w:rsidRPr="00C46763" w:rsidRDefault="00DE3E4B" w:rsidP="00DE3E4B">
      <w:pPr>
        <w:jc w:val="both"/>
        <w:rPr>
          <w:rFonts w:hint="eastAsia"/>
          <w:lang w:val="en-US"/>
        </w:rPr>
      </w:pPr>
      <w:r w:rsidRPr="00C46763">
        <w:rPr>
          <w:lang w:val="en-US"/>
        </w:rPr>
        <w:t>Arabic - ar, Bulgarian - bg, Catalan - ca, Czech - cz, German - de, Greek - el, English - en, Persian (Farsi) - fa, Finnish - fi, French - fr, Galician - gl, Croatian - hr, Hungarian - hu, Italian - it, Japanese - ja, Korean - kr, Latvian - la, Lithuanian - lt, Macedonian - mk, Dutch - nl, Polish - pl, Portuguese - pt, Romanian - ro, Russian - ru, Swedish - se, Slovak - sk, Slovenian - sl, Spanish - es, Turkish - tr, Ukrainian - ua, Vietnamese - vi, Chinese Simplified - zh_cn, Chinese Traditional - zh_tw.</w:t>
      </w:r>
    </w:p>
    <w:p w:rsidR="00DE3E4B" w:rsidRPr="00DE3E4B" w:rsidRDefault="00DE3E4B" w:rsidP="005C0917">
      <w:pPr>
        <w:jc w:val="both"/>
        <w:rPr>
          <w:rFonts w:hint="eastAsia"/>
          <w:color w:val="000000"/>
          <w:lang w:val="en-US"/>
        </w:rPr>
      </w:pPr>
    </w:p>
    <w:p w:rsidR="005C0917" w:rsidRPr="00DE3E4B" w:rsidRDefault="005C0917">
      <w:pPr>
        <w:jc w:val="both"/>
        <w:rPr>
          <w:rFonts w:hint="eastAsia"/>
          <w:color w:val="000000"/>
          <w:lang w:val="en-US"/>
        </w:rPr>
      </w:pPr>
    </w:p>
    <w:p w:rsidR="00A74D4D" w:rsidRPr="00DE3E4B" w:rsidRDefault="00A74D4D">
      <w:pPr>
        <w:jc w:val="both"/>
        <w:rPr>
          <w:rFonts w:hint="eastAsia"/>
          <w:color w:val="000000"/>
          <w:lang w:val="en-US"/>
        </w:rPr>
      </w:pPr>
    </w:p>
    <w:p w:rsidR="00DE3E4B" w:rsidRPr="00C46763" w:rsidRDefault="00DE3E4B">
      <w:pPr>
        <w:jc w:val="both"/>
        <w:rPr>
          <w:rFonts w:hint="eastAsia"/>
          <w:b/>
          <w:bCs/>
          <w:i/>
          <w:iCs/>
          <w:color w:val="000000"/>
          <w:u w:val="single"/>
          <w:lang w:val="en-US"/>
        </w:rPr>
      </w:pPr>
    </w:p>
    <w:p w:rsidR="00A74D4D" w:rsidRPr="00C73231" w:rsidRDefault="0017481D">
      <w:pPr>
        <w:jc w:val="both"/>
        <w:rPr>
          <w:rFonts w:hint="eastAsia"/>
        </w:rPr>
      </w:pPr>
      <w:r>
        <w:rPr>
          <w:b/>
          <w:bCs/>
          <w:i/>
          <w:iCs/>
          <w:color w:val="000000"/>
          <w:u w:val="single"/>
        </w:rPr>
        <w:t>Περιγραφή Περιπτώσεων Χρήσης Εφαρμογής</w:t>
      </w:r>
      <w:r w:rsidR="00BB753B" w:rsidRPr="00C73231">
        <w:rPr>
          <w:b/>
          <w:bCs/>
          <w:i/>
          <w:iCs/>
          <w:color w:val="000000"/>
          <w:u w:val="single"/>
        </w:rPr>
        <w:t xml:space="preserve"> &amp; </w:t>
      </w:r>
      <w:r w:rsidR="00BB753B">
        <w:rPr>
          <w:b/>
          <w:bCs/>
          <w:i/>
          <w:iCs/>
          <w:color w:val="000000"/>
          <w:u w:val="single"/>
          <w:lang w:val="en-US"/>
        </w:rPr>
        <w:t>UX</w:t>
      </w:r>
    </w:p>
    <w:p w:rsidR="00A74D4D" w:rsidRDefault="00A74D4D">
      <w:pPr>
        <w:jc w:val="both"/>
        <w:rPr>
          <w:rFonts w:hint="eastAsia"/>
          <w:b/>
          <w:bCs/>
          <w:i/>
          <w:iCs/>
          <w:color w:val="000000"/>
          <w:u w:val="single"/>
        </w:rPr>
      </w:pPr>
    </w:p>
    <w:p w:rsidR="006061D3" w:rsidRDefault="006061D3">
      <w:pPr>
        <w:jc w:val="both"/>
        <w:rPr>
          <w:rFonts w:hint="eastAsia"/>
          <w:b/>
          <w:bCs/>
          <w:i/>
          <w:iCs/>
          <w:color w:val="000000"/>
          <w:u w:val="single"/>
        </w:rPr>
      </w:pPr>
    </w:p>
    <w:p w:rsidR="006061D3" w:rsidRDefault="006061D3">
      <w:pPr>
        <w:jc w:val="both"/>
        <w:rPr>
          <w:rFonts w:hint="eastAsia"/>
          <w:b/>
          <w:bCs/>
          <w:i/>
          <w:iCs/>
          <w:color w:val="000000"/>
          <w:u w:val="single"/>
        </w:rPr>
      </w:pPr>
    </w:p>
    <w:p w:rsidR="00A74D4D" w:rsidRDefault="0017481D">
      <w:pPr>
        <w:jc w:val="both"/>
        <w:rPr>
          <w:rFonts w:hint="eastAsia"/>
        </w:rPr>
      </w:pPr>
      <w:r>
        <w:rPr>
          <w:color w:val="000000"/>
        </w:rPr>
        <w:t>Στην αρχική οθόνη οι χρήστες θα μπορούν είτε να κάνουν αρχική εγγραφή είτε να κάνουν είσοδο στην εφαρμογή.</w:t>
      </w:r>
    </w:p>
    <w:p w:rsidR="00A74D4D" w:rsidRDefault="0017481D">
      <w:pPr>
        <w:jc w:val="both"/>
        <w:rPr>
          <w:rFonts w:hint="eastAsia"/>
        </w:rPr>
      </w:pPr>
      <w:r>
        <w:rPr>
          <w:color w:val="000000"/>
        </w:rPr>
        <w:t xml:space="preserve">Οι διαχειριστές του συστήματος θα είναι ήδη εισηγμένοι μέσω </w:t>
      </w:r>
      <w:r>
        <w:rPr>
          <w:color w:val="000000"/>
          <w:lang w:val="en-US"/>
        </w:rPr>
        <w:t>MySQL</w:t>
      </w:r>
      <w:r>
        <w:rPr>
          <w:color w:val="000000"/>
        </w:rPr>
        <w:t xml:space="preserve"> στη βάση δεδομένων.</w:t>
      </w:r>
    </w:p>
    <w:p w:rsidR="00A74D4D" w:rsidRDefault="0017481D">
      <w:pPr>
        <w:jc w:val="both"/>
        <w:rPr>
          <w:rFonts w:hint="eastAsia"/>
        </w:rPr>
      </w:pPr>
      <w:r>
        <w:rPr>
          <w:color w:val="000000"/>
        </w:rPr>
        <w:t>Μετά την εισαγωγή οι χρήστες θα μπορούν να επιλέξουν την επιθυμητή τοποθεσία μέσω ενός text box και την εργασία μέσω ενός dropdown menu, και αφού επιλέξουν το πλήκτρο submit θα εμφανίζεται μία άλλη σελίδα με τη λίστα των ημερομηνιών όπου μπορεί να πραγματοποιηθεί η επιθυμητή εργασία καθώς και οι επικρατούσες καιρικές συνθήκες προκειμένου να επιλεχθεί η ιδανική ημερομηνία. Στην προηγούμενη σελίδα θα μπορεί να γίνει επιλογή μίας εκ των ημερομηνιών προκειμένου να αποθηκευθεί στον πίνακα favorites της βάσης δεδομένων.</w:t>
      </w:r>
    </w:p>
    <w:p w:rsidR="00A74D4D" w:rsidRDefault="0017481D">
      <w:pPr>
        <w:jc w:val="both"/>
        <w:rPr>
          <w:rFonts w:hint="eastAsia"/>
        </w:rPr>
      </w:pPr>
      <w:r>
        <w:rPr>
          <w:color w:val="000000"/>
        </w:rPr>
        <w:t>Επιπλέον ο χρήστης θα έχει δυνατότητα να εκτελέσει αναζήτηση ανάμεσα στις αποθηκευμένες ημερομηνίες του.</w:t>
      </w:r>
    </w:p>
    <w:p w:rsidR="00A74D4D" w:rsidRPr="006A24E8" w:rsidRDefault="0017481D">
      <w:pPr>
        <w:jc w:val="both"/>
        <w:rPr>
          <w:rFonts w:hint="eastAsia"/>
          <w:color w:val="000000"/>
        </w:rPr>
      </w:pPr>
      <w:r>
        <w:rPr>
          <w:color w:val="000000"/>
        </w:rPr>
        <w:t>Ο διαχειριστής θα έχει τη δυνατότητα να αποθηκεύσει επιπλέον εργασίες σε περίπτωση που το επιθυμεί μέσα από το δικό του περιβάλλον.</w:t>
      </w:r>
    </w:p>
    <w:p w:rsidR="00985311" w:rsidRPr="006A24E8" w:rsidRDefault="00985311">
      <w:pPr>
        <w:jc w:val="both"/>
        <w:rPr>
          <w:rFonts w:hint="eastAsia"/>
          <w:color w:val="000000"/>
        </w:rPr>
      </w:pPr>
    </w:p>
    <w:p w:rsidR="00BB753B" w:rsidRPr="00AA3510" w:rsidRDefault="00BB753B" w:rsidP="00BB753B">
      <w:pPr>
        <w:pStyle w:val="a7"/>
        <w:numPr>
          <w:ilvl w:val="0"/>
          <w:numId w:val="6"/>
        </w:numPr>
        <w:jc w:val="both"/>
        <w:rPr>
          <w:rFonts w:hint="eastAsia"/>
          <w:u w:val="single"/>
          <w:lang w:val="en-US"/>
        </w:rPr>
      </w:pPr>
      <w:r w:rsidRPr="00AA3510">
        <w:rPr>
          <w:color w:val="000000"/>
          <w:u w:val="single"/>
          <w:lang w:val="en-US"/>
        </w:rPr>
        <w:t>UX</w:t>
      </w:r>
    </w:p>
    <w:p w:rsidR="00BB753B" w:rsidRPr="00A254D2" w:rsidRDefault="00BB753B" w:rsidP="00BB753B">
      <w:pPr>
        <w:jc w:val="both"/>
        <w:rPr>
          <w:rFonts w:hint="eastAsia"/>
          <w:color w:val="000000"/>
          <w:lang w:val="en-US"/>
        </w:rPr>
      </w:pPr>
      <w:r>
        <w:rPr>
          <w:color w:val="000000"/>
        </w:rPr>
        <w:t>Η</w:t>
      </w:r>
      <w:r w:rsidRPr="00BB753B">
        <w:rPr>
          <w:color w:val="000000"/>
          <w:lang w:val="en-US"/>
        </w:rPr>
        <w:t xml:space="preserve"> </w:t>
      </w:r>
      <w:r>
        <w:rPr>
          <w:color w:val="000000"/>
        </w:rPr>
        <w:t>εφαρμογή</w:t>
      </w:r>
      <w:r w:rsidRPr="00BB753B">
        <w:rPr>
          <w:color w:val="000000"/>
          <w:lang w:val="en-US"/>
        </w:rPr>
        <w:t xml:space="preserve"> </w:t>
      </w:r>
      <w:r>
        <w:rPr>
          <w:color w:val="000000"/>
        </w:rPr>
        <w:t>σχεδιάστηκε</w:t>
      </w:r>
      <w:r w:rsidRPr="00BB753B">
        <w:rPr>
          <w:color w:val="000000"/>
          <w:lang w:val="en-US"/>
        </w:rPr>
        <w:t xml:space="preserve"> </w:t>
      </w:r>
      <w:r>
        <w:rPr>
          <w:color w:val="000000"/>
        </w:rPr>
        <w:t>λαμβάνοντας</w:t>
      </w:r>
      <w:r w:rsidRPr="00BB753B">
        <w:rPr>
          <w:color w:val="000000"/>
          <w:lang w:val="en-US"/>
        </w:rPr>
        <w:t xml:space="preserve"> </w:t>
      </w:r>
      <w:r>
        <w:rPr>
          <w:color w:val="000000"/>
        </w:rPr>
        <w:t>υπόψη</w:t>
      </w:r>
      <w:r w:rsidRPr="00BB753B">
        <w:rPr>
          <w:color w:val="000000"/>
          <w:lang w:val="en-US"/>
        </w:rPr>
        <w:t xml:space="preserve"> </w:t>
      </w:r>
      <w:r>
        <w:rPr>
          <w:color w:val="000000"/>
        </w:rPr>
        <w:t>όχι</w:t>
      </w:r>
      <w:r w:rsidRPr="00BB753B">
        <w:rPr>
          <w:color w:val="000000"/>
          <w:lang w:val="en-US"/>
        </w:rPr>
        <w:t xml:space="preserve"> </w:t>
      </w:r>
      <w:r>
        <w:rPr>
          <w:color w:val="000000"/>
        </w:rPr>
        <w:t>μόνο</w:t>
      </w:r>
      <w:r w:rsidRPr="00BB753B">
        <w:rPr>
          <w:color w:val="000000"/>
          <w:lang w:val="en-US"/>
        </w:rPr>
        <w:t xml:space="preserve"> </w:t>
      </w:r>
      <w:r>
        <w:rPr>
          <w:color w:val="000000"/>
        </w:rPr>
        <w:t>το</w:t>
      </w:r>
      <w:r w:rsidRPr="00BB753B">
        <w:rPr>
          <w:color w:val="000000"/>
          <w:lang w:val="en-US"/>
        </w:rPr>
        <w:t xml:space="preserve"> "Usability" </w:t>
      </w:r>
      <w:r>
        <w:rPr>
          <w:color w:val="000000"/>
        </w:rPr>
        <w:t>αλλά</w:t>
      </w:r>
      <w:r w:rsidRPr="00BB753B">
        <w:rPr>
          <w:color w:val="000000"/>
          <w:lang w:val="en-US"/>
        </w:rPr>
        <w:t xml:space="preserve"> </w:t>
      </w:r>
      <w:r>
        <w:rPr>
          <w:color w:val="000000"/>
        </w:rPr>
        <w:t>και</w:t>
      </w:r>
      <w:r w:rsidRPr="00BB753B">
        <w:rPr>
          <w:color w:val="000000"/>
          <w:lang w:val="en-US"/>
        </w:rPr>
        <w:t xml:space="preserve"> </w:t>
      </w:r>
      <w:r w:rsidRPr="00BB753B">
        <w:rPr>
          <w:color w:val="000000"/>
        </w:rPr>
        <w:t>το</w:t>
      </w:r>
      <w:r w:rsidRPr="00BB753B">
        <w:rPr>
          <w:color w:val="000000"/>
          <w:lang w:val="en-US"/>
        </w:rPr>
        <w:t xml:space="preserve"> interaction design, </w:t>
      </w:r>
      <w:r w:rsidRPr="00BB753B">
        <w:rPr>
          <w:color w:val="000000"/>
        </w:rPr>
        <w:t>το</w:t>
      </w:r>
      <w:r w:rsidRPr="00BB753B">
        <w:rPr>
          <w:color w:val="000000"/>
          <w:lang w:val="en-US"/>
        </w:rPr>
        <w:t xml:space="preserve"> industrial design, </w:t>
      </w:r>
      <w:r w:rsidRPr="00BB753B">
        <w:rPr>
          <w:color w:val="000000"/>
        </w:rPr>
        <w:t>το</w:t>
      </w:r>
      <w:r w:rsidRPr="00BB753B">
        <w:rPr>
          <w:color w:val="000000"/>
          <w:lang w:val="en-US"/>
        </w:rPr>
        <w:t xml:space="preserve"> visual design, </w:t>
      </w:r>
      <w:r w:rsidRPr="00BB753B">
        <w:rPr>
          <w:color w:val="000000"/>
        </w:rPr>
        <w:t>το</w:t>
      </w:r>
      <w:r w:rsidRPr="00BB753B">
        <w:rPr>
          <w:color w:val="000000"/>
          <w:lang w:val="en-US"/>
        </w:rPr>
        <w:t xml:space="preserve"> information architecture </w:t>
      </w:r>
      <w:r w:rsidRPr="00BB753B">
        <w:rPr>
          <w:color w:val="000000"/>
        </w:rPr>
        <w:t>και</w:t>
      </w:r>
      <w:r w:rsidRPr="00BB753B">
        <w:rPr>
          <w:color w:val="000000"/>
          <w:lang w:val="en-US"/>
        </w:rPr>
        <w:t xml:space="preserve"> </w:t>
      </w:r>
      <w:r w:rsidRPr="00BB753B">
        <w:rPr>
          <w:color w:val="000000"/>
        </w:rPr>
        <w:t>το</w:t>
      </w:r>
      <w:r w:rsidRPr="00BB753B">
        <w:rPr>
          <w:color w:val="000000"/>
          <w:lang w:val="en-US"/>
        </w:rPr>
        <w:t xml:space="preserve"> user-centered design, </w:t>
      </w:r>
      <w:r w:rsidR="00AA3510">
        <w:rPr>
          <w:color w:val="000000"/>
        </w:rPr>
        <w:t>ενσωματώνοντας</w:t>
      </w:r>
      <w:r w:rsidRPr="00BB753B">
        <w:rPr>
          <w:color w:val="000000"/>
          <w:lang w:val="en-US"/>
        </w:rPr>
        <w:t xml:space="preserve"> </w:t>
      </w:r>
      <w:r w:rsidRPr="00BB753B">
        <w:rPr>
          <w:color w:val="000000"/>
        </w:rPr>
        <w:t>ολόκληρη</w:t>
      </w:r>
      <w:r w:rsidRPr="00BB753B">
        <w:rPr>
          <w:color w:val="000000"/>
          <w:lang w:val="en-US"/>
        </w:rPr>
        <w:t xml:space="preserve"> </w:t>
      </w:r>
      <w:r w:rsidRPr="00BB753B">
        <w:rPr>
          <w:color w:val="000000"/>
        </w:rPr>
        <w:t>την</w:t>
      </w:r>
      <w:r w:rsidRPr="00BB753B">
        <w:rPr>
          <w:color w:val="000000"/>
          <w:lang w:val="en-US"/>
        </w:rPr>
        <w:t xml:space="preserve"> </w:t>
      </w:r>
      <w:r w:rsidRPr="00BB753B">
        <w:rPr>
          <w:color w:val="000000"/>
        </w:rPr>
        <w:t>εμπειρία</w:t>
      </w:r>
      <w:r w:rsidRPr="00BB753B">
        <w:rPr>
          <w:color w:val="000000"/>
          <w:lang w:val="en-US"/>
        </w:rPr>
        <w:t xml:space="preserve"> </w:t>
      </w:r>
      <w:r w:rsidRPr="00BB753B">
        <w:rPr>
          <w:color w:val="000000"/>
        </w:rPr>
        <w:t>της</w:t>
      </w:r>
      <w:r w:rsidRPr="00BB753B">
        <w:rPr>
          <w:color w:val="000000"/>
          <w:lang w:val="en-US"/>
        </w:rPr>
        <w:t xml:space="preserve"> </w:t>
      </w:r>
      <w:r w:rsidRPr="00BB753B">
        <w:rPr>
          <w:color w:val="000000"/>
        </w:rPr>
        <w:t>αλληλεπίδρασης</w:t>
      </w:r>
      <w:r w:rsidRPr="00BB753B">
        <w:rPr>
          <w:color w:val="000000"/>
          <w:lang w:val="en-US"/>
        </w:rPr>
        <w:t xml:space="preserve"> </w:t>
      </w:r>
      <w:r w:rsidRPr="00BB753B">
        <w:rPr>
          <w:color w:val="000000"/>
        </w:rPr>
        <w:t>με</w:t>
      </w:r>
      <w:r w:rsidRPr="00BB753B">
        <w:rPr>
          <w:color w:val="000000"/>
          <w:lang w:val="en-US"/>
        </w:rPr>
        <w:t xml:space="preserve"> </w:t>
      </w:r>
      <w:r>
        <w:rPr>
          <w:color w:val="000000"/>
        </w:rPr>
        <w:t>την</w:t>
      </w:r>
      <w:r w:rsidRPr="00BB753B">
        <w:rPr>
          <w:color w:val="000000"/>
          <w:lang w:val="en-US"/>
        </w:rPr>
        <w:t xml:space="preserve"> </w:t>
      </w:r>
      <w:r>
        <w:rPr>
          <w:color w:val="000000"/>
        </w:rPr>
        <w:t>εφαρμογή</w:t>
      </w:r>
      <w:r w:rsidRPr="00BB753B">
        <w:rPr>
          <w:color w:val="000000"/>
          <w:lang w:val="en-US"/>
        </w:rPr>
        <w:t xml:space="preserve">. </w:t>
      </w:r>
    </w:p>
    <w:p w:rsidR="00C73231" w:rsidRDefault="00C73231" w:rsidP="00BB753B">
      <w:pPr>
        <w:jc w:val="both"/>
        <w:rPr>
          <w:rFonts w:hint="eastAsia"/>
          <w:color w:val="000000"/>
        </w:rPr>
      </w:pPr>
      <w:r>
        <w:rPr>
          <w:color w:val="000000"/>
        </w:rPr>
        <w:t>Υπήρξε αποτύπωση της εμπειρίας των χρηστών (</w:t>
      </w:r>
      <w:r w:rsidRPr="00C73231">
        <w:rPr>
          <w:color w:val="000000"/>
        </w:rPr>
        <w:t>web usability testing</w:t>
      </w:r>
      <w:r>
        <w:rPr>
          <w:color w:val="000000"/>
        </w:rPr>
        <w:t>)</w:t>
      </w:r>
      <w:r w:rsidRPr="00C73231">
        <w:rPr>
          <w:color w:val="000000"/>
        </w:rPr>
        <w:t xml:space="preserve"> με</w:t>
      </w:r>
      <w:r>
        <w:rPr>
          <w:color w:val="000000"/>
        </w:rPr>
        <w:t xml:space="preserve"> την</w:t>
      </w:r>
      <w:r w:rsidRPr="00C73231">
        <w:rPr>
          <w:color w:val="000000"/>
        </w:rPr>
        <w:t xml:space="preserve"> συμμετοχή </w:t>
      </w:r>
      <w:r w:rsidRPr="00514F9B">
        <w:rPr>
          <w:color w:val="000000"/>
        </w:rPr>
        <w:t>τουλάχιστον 6 χρηστών</w:t>
      </w:r>
      <w:r>
        <w:rPr>
          <w:color w:val="000000"/>
        </w:rPr>
        <w:t xml:space="preserve"> (</w:t>
      </w:r>
      <w:r>
        <w:rPr>
          <w:color w:val="000000"/>
          <w:lang w:val="en-US"/>
        </w:rPr>
        <w:t>Google</w:t>
      </w:r>
      <w:r w:rsidRPr="00C73231">
        <w:rPr>
          <w:color w:val="000000"/>
        </w:rPr>
        <w:t xml:space="preserve"> </w:t>
      </w:r>
      <w:r>
        <w:rPr>
          <w:color w:val="000000"/>
          <w:lang w:val="en-US"/>
        </w:rPr>
        <w:t>forms</w:t>
      </w:r>
      <w:r w:rsidR="00985311">
        <w:rPr>
          <w:color w:val="000000"/>
        </w:rPr>
        <w:t xml:space="preserve">, </w:t>
      </w:r>
      <w:r w:rsidR="00985311">
        <w:rPr>
          <w:color w:val="000000"/>
          <w:lang w:val="en-US"/>
        </w:rPr>
        <w:t>Jotform</w:t>
      </w:r>
      <w:r w:rsidRPr="00C73231">
        <w:rPr>
          <w:color w:val="000000"/>
        </w:rPr>
        <w:t>)</w:t>
      </w:r>
      <w:r w:rsidR="003F27DD">
        <w:rPr>
          <w:color w:val="000000"/>
        </w:rPr>
        <w:t>.</w:t>
      </w:r>
      <w:r w:rsidR="006A24E8" w:rsidRPr="006A24E8">
        <w:rPr>
          <w:color w:val="000000"/>
        </w:rPr>
        <w:t xml:space="preserve"> </w:t>
      </w:r>
    </w:p>
    <w:p w:rsidR="006A24E8" w:rsidRPr="005C0917" w:rsidRDefault="006A24E8" w:rsidP="00BB753B">
      <w:pPr>
        <w:jc w:val="both"/>
        <w:rPr>
          <w:rFonts w:hint="eastAsia"/>
          <w:color w:val="000000"/>
        </w:rPr>
      </w:pPr>
      <w:r>
        <w:rPr>
          <w:color w:val="000000"/>
        </w:rPr>
        <w:t>Το ερωτηματολόγιο τέθηκε στην κρίση των χρηστών της εφαρμογής πολλαπλές φορές προς βελτίωση της εφαρμογής αφού πρώτα αξιολογήθηκαν αναλόγως όλα τα σχόλια.</w:t>
      </w:r>
    </w:p>
    <w:p w:rsidR="00CC138E" w:rsidRPr="005C0917" w:rsidRDefault="00CC138E" w:rsidP="00BB753B">
      <w:pPr>
        <w:jc w:val="both"/>
        <w:rPr>
          <w:rFonts w:hint="eastAsia"/>
          <w:color w:val="000000"/>
        </w:rPr>
      </w:pPr>
    </w:p>
    <w:p w:rsidR="006A24E8" w:rsidRDefault="006A24E8" w:rsidP="00BB753B">
      <w:pPr>
        <w:jc w:val="both"/>
        <w:rPr>
          <w:rFonts w:hint="eastAsia"/>
          <w:color w:val="000000"/>
        </w:rPr>
      </w:pPr>
    </w:p>
    <w:p w:rsidR="003F27DD" w:rsidRPr="003F27DD" w:rsidRDefault="003F27DD" w:rsidP="00BB753B">
      <w:pPr>
        <w:jc w:val="both"/>
        <w:rPr>
          <w:rFonts w:hint="eastAsia"/>
          <w:color w:val="000000"/>
        </w:rPr>
      </w:pPr>
      <w:r>
        <w:rPr>
          <w:color w:val="000000"/>
        </w:rPr>
        <w:t xml:space="preserve">Υπάρχει η πρόβλεψη για ενσωμάτωση </w:t>
      </w:r>
      <w:r>
        <w:rPr>
          <w:color w:val="000000"/>
          <w:lang w:val="en-US"/>
        </w:rPr>
        <w:t>user</w:t>
      </w:r>
      <w:r w:rsidRPr="003F27DD">
        <w:rPr>
          <w:color w:val="000000"/>
        </w:rPr>
        <w:t>-</w:t>
      </w:r>
      <w:r>
        <w:rPr>
          <w:color w:val="000000"/>
          <w:lang w:val="en-US"/>
        </w:rPr>
        <w:t>testing</w:t>
      </w:r>
      <w:r w:rsidRPr="003F27DD">
        <w:rPr>
          <w:color w:val="000000"/>
        </w:rPr>
        <w:t xml:space="preserve"> </w:t>
      </w:r>
      <w:r>
        <w:rPr>
          <w:color w:val="000000"/>
        </w:rPr>
        <w:t>εργαλείων</w:t>
      </w:r>
      <w:r w:rsidRPr="003F27DD">
        <w:rPr>
          <w:color w:val="000000"/>
        </w:rPr>
        <w:t xml:space="preserve">, </w:t>
      </w:r>
      <w:r>
        <w:rPr>
          <w:color w:val="000000"/>
        </w:rPr>
        <w:t xml:space="preserve">όπως: </w:t>
      </w:r>
      <w:r w:rsidRPr="003F27DD">
        <w:rPr>
          <w:color w:val="000000"/>
        </w:rPr>
        <w:t>Optimizely, PollDaddy κ.ά.</w:t>
      </w:r>
      <w:r>
        <w:rPr>
          <w:color w:val="000000"/>
        </w:rPr>
        <w:t>, για την περαιτέρω βελτίωση βάση της εμπειρίας του χρήστη.</w:t>
      </w:r>
    </w:p>
    <w:p w:rsidR="00A74D4D" w:rsidRPr="005C0917" w:rsidRDefault="00A74D4D">
      <w:pPr>
        <w:jc w:val="both"/>
        <w:rPr>
          <w:rFonts w:hint="eastAsia"/>
          <w:color w:val="000000"/>
        </w:rPr>
      </w:pPr>
    </w:p>
    <w:p w:rsidR="00CC138E" w:rsidRPr="005C0917" w:rsidRDefault="00CC138E">
      <w:pPr>
        <w:jc w:val="both"/>
        <w:rPr>
          <w:rFonts w:hint="eastAsia"/>
          <w:color w:val="000000"/>
        </w:rPr>
      </w:pPr>
    </w:p>
    <w:p w:rsidR="00CC138E" w:rsidRDefault="00CC138E">
      <w:pPr>
        <w:jc w:val="both"/>
        <w:rPr>
          <w:rFonts w:hint="eastAsia"/>
          <w:color w:val="000000"/>
        </w:rPr>
      </w:pPr>
    </w:p>
    <w:p w:rsidR="006061D3" w:rsidRPr="005C0917" w:rsidRDefault="006061D3">
      <w:pPr>
        <w:jc w:val="both"/>
        <w:rPr>
          <w:rFonts w:hint="eastAsia"/>
          <w:color w:val="000000"/>
        </w:rPr>
      </w:pPr>
    </w:p>
    <w:p w:rsidR="00CC138E" w:rsidRPr="005C0917" w:rsidRDefault="00CC138E">
      <w:pPr>
        <w:jc w:val="both"/>
        <w:rPr>
          <w:rFonts w:hint="eastAsia"/>
          <w:color w:val="000000"/>
        </w:rPr>
      </w:pPr>
    </w:p>
    <w:p w:rsidR="00E625C5" w:rsidRPr="006061D3" w:rsidRDefault="00CC138E">
      <w:pPr>
        <w:jc w:val="both"/>
        <w:rPr>
          <w:rFonts w:hint="eastAsia"/>
          <w:b/>
          <w:bCs/>
          <w:i/>
          <w:iCs/>
          <w:color w:val="000000"/>
          <w:u w:val="single"/>
        </w:rPr>
      </w:pPr>
      <w:r w:rsidRPr="00CC138E">
        <w:rPr>
          <w:b/>
          <w:bCs/>
          <w:i/>
          <w:iCs/>
          <w:color w:val="000000"/>
          <w:u w:val="single"/>
        </w:rPr>
        <w:lastRenderedPageBreak/>
        <w:t>Αποτύπωση εικόνας του σχετικού ερωτηματολογίου</w:t>
      </w:r>
    </w:p>
    <w:p w:rsidR="00CC138E" w:rsidRPr="006061D3" w:rsidRDefault="00CC138E">
      <w:pPr>
        <w:jc w:val="both"/>
        <w:rPr>
          <w:rFonts w:hint="eastAsia"/>
          <w:b/>
          <w:bCs/>
          <w:i/>
          <w:iCs/>
          <w:color w:val="000000"/>
          <w:u w:val="single"/>
        </w:rPr>
      </w:pPr>
    </w:p>
    <w:p w:rsidR="00CC138E" w:rsidRPr="006061D3" w:rsidRDefault="00CC138E">
      <w:pPr>
        <w:jc w:val="both"/>
        <w:rPr>
          <w:rFonts w:hint="eastAsia"/>
          <w:b/>
          <w:bCs/>
          <w:i/>
          <w:iCs/>
          <w:color w:val="000000"/>
          <w:u w:val="single"/>
        </w:rPr>
      </w:pPr>
    </w:p>
    <w:p w:rsidR="00E625C5" w:rsidRDefault="00E625C5">
      <w:pPr>
        <w:jc w:val="both"/>
        <w:rPr>
          <w:rFonts w:hint="eastAsia"/>
          <w:color w:val="000000"/>
        </w:rPr>
      </w:pPr>
    </w:p>
    <w:p w:rsidR="00CC138E" w:rsidRDefault="00CC138E">
      <w:pPr>
        <w:jc w:val="both"/>
        <w:rPr>
          <w:rFonts w:hint="eastAsia"/>
          <w:color w:val="000000"/>
        </w:rPr>
      </w:pPr>
      <w:r>
        <w:rPr>
          <w:rFonts w:hint="eastAsia"/>
          <w:noProof/>
          <w:color w:val="000000"/>
          <w:lang w:eastAsia="el-GR" w:bidi="ar-SA"/>
        </w:rPr>
        <w:drawing>
          <wp:inline distT="0" distB="0" distL="0" distR="0">
            <wp:extent cx="1990725" cy="4200525"/>
            <wp:effectExtent l="19050" t="0" r="9525" b="0"/>
            <wp:docPr id="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990725" cy="4200525"/>
                    </a:xfrm>
                    <a:prstGeom prst="rect">
                      <a:avLst/>
                    </a:prstGeom>
                    <a:noFill/>
                    <a:ln w="9525">
                      <a:noFill/>
                      <a:miter lim="800000"/>
                      <a:headEnd/>
                      <a:tailEnd/>
                    </a:ln>
                  </pic:spPr>
                </pic:pic>
              </a:graphicData>
            </a:graphic>
          </wp:inline>
        </w:drawing>
      </w:r>
      <w:r>
        <w:rPr>
          <w:rFonts w:hint="eastAsia"/>
          <w:noProof/>
          <w:color w:val="000000"/>
          <w:lang w:eastAsia="el-GR" w:bidi="ar-SA"/>
        </w:rPr>
        <w:drawing>
          <wp:inline distT="0" distB="0" distL="0" distR="0">
            <wp:extent cx="2152650" cy="4200525"/>
            <wp:effectExtent l="19050" t="0" r="0" b="0"/>
            <wp:docPr id="9"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152650" cy="4200525"/>
                    </a:xfrm>
                    <a:prstGeom prst="rect">
                      <a:avLst/>
                    </a:prstGeom>
                    <a:noFill/>
                    <a:ln w="9525">
                      <a:noFill/>
                      <a:miter lim="800000"/>
                      <a:headEnd/>
                      <a:tailEnd/>
                    </a:ln>
                  </pic:spPr>
                </pic:pic>
              </a:graphicData>
            </a:graphic>
          </wp:inline>
        </w:drawing>
      </w:r>
      <w:r>
        <w:rPr>
          <w:rFonts w:hint="eastAsia"/>
          <w:noProof/>
          <w:color w:val="000000"/>
          <w:lang w:eastAsia="el-GR" w:bidi="ar-SA"/>
        </w:rPr>
        <w:drawing>
          <wp:inline distT="0" distB="0" distL="0" distR="0">
            <wp:extent cx="1800225" cy="4162425"/>
            <wp:effectExtent l="19050" t="0" r="9525" b="0"/>
            <wp:docPr id="1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800225" cy="4162425"/>
                    </a:xfrm>
                    <a:prstGeom prst="rect">
                      <a:avLst/>
                    </a:prstGeom>
                    <a:noFill/>
                    <a:ln w="9525">
                      <a:noFill/>
                      <a:miter lim="800000"/>
                      <a:headEnd/>
                      <a:tailEnd/>
                    </a:ln>
                  </pic:spPr>
                </pic:pic>
              </a:graphicData>
            </a:graphic>
          </wp:inline>
        </w:drawing>
      </w:r>
    </w:p>
    <w:p w:rsidR="00E625C5" w:rsidRPr="00E625C5" w:rsidRDefault="00E625C5">
      <w:pPr>
        <w:jc w:val="both"/>
        <w:rPr>
          <w:rFonts w:hint="eastAsia"/>
          <w:color w:val="000000"/>
        </w:rPr>
      </w:pPr>
    </w:p>
    <w:p w:rsidR="00CC138E" w:rsidRDefault="00CC138E">
      <w:pPr>
        <w:jc w:val="both"/>
        <w:rPr>
          <w:rFonts w:hint="eastAsia"/>
          <w:b/>
          <w:bCs/>
          <w:i/>
          <w:iCs/>
          <w:color w:val="000000"/>
          <w:u w:val="single"/>
        </w:rPr>
      </w:pPr>
    </w:p>
    <w:p w:rsidR="00CC138E" w:rsidRDefault="00CC138E">
      <w:pPr>
        <w:jc w:val="both"/>
        <w:rPr>
          <w:rFonts w:hint="eastAsia"/>
          <w:b/>
          <w:bCs/>
          <w:i/>
          <w:iCs/>
          <w:color w:val="000000"/>
          <w:u w:val="single"/>
        </w:rPr>
      </w:pPr>
    </w:p>
    <w:p w:rsidR="00CC138E" w:rsidRPr="00CC138E" w:rsidRDefault="00CC138E" w:rsidP="00CC138E">
      <w:pPr>
        <w:pStyle w:val="Figure"/>
        <w:jc w:val="center"/>
        <w:rPr>
          <w:rFonts w:hint="eastAsia"/>
        </w:rPr>
      </w:pPr>
      <w:r>
        <w:rPr>
          <w:vanish/>
        </w:rPr>
        <w:br/>
      </w:r>
      <w:r>
        <w:rPr>
          <w:b/>
          <w:bCs/>
        </w:rPr>
        <w:t>Σχήμα 1:</w:t>
      </w:r>
      <w:r>
        <w:t xml:space="preserve"> Αποτύπωση ερωτηματολογίου (</w:t>
      </w:r>
      <w:r>
        <w:rPr>
          <w:lang w:val="en-US"/>
        </w:rPr>
        <w:t>Web</w:t>
      </w:r>
      <w:r w:rsidRPr="00CC138E">
        <w:t xml:space="preserve"> </w:t>
      </w:r>
      <w:r>
        <w:rPr>
          <w:lang w:val="en-US"/>
        </w:rPr>
        <w:t>Usability</w:t>
      </w:r>
      <w:r w:rsidRPr="00CC138E">
        <w:t xml:space="preserve"> </w:t>
      </w:r>
      <w:r>
        <w:rPr>
          <w:lang w:val="en-US"/>
        </w:rPr>
        <w:t>Testing</w:t>
      </w:r>
      <w:r w:rsidRPr="00CC138E">
        <w:t>)</w:t>
      </w:r>
    </w:p>
    <w:p w:rsidR="00CC138E" w:rsidRDefault="00CC138E">
      <w:pPr>
        <w:jc w:val="both"/>
        <w:rPr>
          <w:rFonts w:hint="eastAsia"/>
          <w:b/>
          <w:bCs/>
          <w:i/>
          <w:iCs/>
          <w:color w:val="000000"/>
          <w:u w:val="single"/>
        </w:rPr>
      </w:pPr>
    </w:p>
    <w:p w:rsidR="00CC138E" w:rsidRDefault="00CC138E">
      <w:pPr>
        <w:jc w:val="both"/>
        <w:rPr>
          <w:rFonts w:hint="eastAsia"/>
          <w:b/>
          <w:bCs/>
          <w:i/>
          <w:iCs/>
          <w:color w:val="000000"/>
          <w:u w:val="single"/>
        </w:rPr>
      </w:pPr>
    </w:p>
    <w:tbl>
      <w:tblPr>
        <w:tblW w:w="10980" w:type="dxa"/>
        <w:tblInd w:w="-432" w:type="dxa"/>
        <w:tblLook w:val="04A0"/>
      </w:tblPr>
      <w:tblGrid>
        <w:gridCol w:w="1080"/>
        <w:gridCol w:w="1170"/>
        <w:gridCol w:w="1170"/>
        <w:gridCol w:w="990"/>
        <w:gridCol w:w="990"/>
        <w:gridCol w:w="990"/>
        <w:gridCol w:w="1170"/>
        <w:gridCol w:w="990"/>
        <w:gridCol w:w="1260"/>
        <w:gridCol w:w="1170"/>
      </w:tblGrid>
      <w:tr w:rsidR="00B71AC3" w:rsidRPr="00B71AC3" w:rsidTr="00B71AC3">
        <w:trPr>
          <w:trHeight w:val="1613"/>
        </w:trPr>
        <w:tc>
          <w:tcPr>
            <w:tcW w:w="108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val="en-US" w:eastAsia="en-US" w:bidi="ar-SA"/>
              </w:rPr>
            </w:pPr>
            <w:r w:rsidRPr="00B71AC3">
              <w:rPr>
                <w:rFonts w:ascii="Arial" w:eastAsia="Times New Roman" w:hAnsi="Arial" w:cs="Arial"/>
                <w:b/>
                <w:bCs/>
                <w:color w:val="000000"/>
                <w:kern w:val="0"/>
                <w:sz w:val="12"/>
                <w:szCs w:val="12"/>
                <w:lang w:val="en-US" w:eastAsia="en-US" w:bidi="ar-SA"/>
              </w:rPr>
              <w:t>Χρονική σήμανση</w:t>
            </w:r>
          </w:p>
        </w:tc>
        <w:tc>
          <w:tcPr>
            <w:tcW w:w="117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Πώς μάθατε για την ιστοσελίδα μας;</w:t>
            </w:r>
          </w:p>
        </w:tc>
        <w:tc>
          <w:tcPr>
            <w:tcW w:w="117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Πόσο πιθανό είναι να προτείνετε την ιστοσελίδα μας σε φίλο ή συνάδελφο;</w:t>
            </w:r>
          </w:p>
        </w:tc>
        <w:tc>
          <w:tcPr>
            <w:tcW w:w="99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Εάν αξιολογήσετε την ιστοσελίδα μας συνολικά με ένα σκορ από 1-10, ποιο σκορ θα μας δίνατε;</w:t>
            </w:r>
          </w:p>
        </w:tc>
        <w:tc>
          <w:tcPr>
            <w:tcW w:w="99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Εάν αξιολογήσετε την ευχρηστία της ιστοσελίδα μας με ένα σκορ από 1-10, ποιο σκορ θα μας δίνατε;</w:t>
            </w:r>
          </w:p>
        </w:tc>
        <w:tc>
          <w:tcPr>
            <w:tcW w:w="99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Εάν αξιολογήσετε την ταχύτητα της ιστοσελίδα μας με ένα σκορ από 1-10, ποιο σκορ θα μας δίνατε;</w:t>
            </w:r>
          </w:p>
        </w:tc>
        <w:tc>
          <w:tcPr>
            <w:tcW w:w="117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Εάν αξιολογήσετε την χρησιμότητα της ιστοσελίδα μας με ένα σκορ από 1-10, ποιο σκορ θα μας δίνατε;</w:t>
            </w:r>
          </w:p>
        </w:tc>
        <w:tc>
          <w:tcPr>
            <w:tcW w:w="99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Εάν αξιολογήσετε την εμφάνιση της ιστοσελίδα μας με ένα σκορ από 1-10, ποιο σκορ θα μας δίνατε;</w:t>
            </w:r>
          </w:p>
        </w:tc>
        <w:tc>
          <w:tcPr>
            <w:tcW w:w="1260" w:type="dxa"/>
            <w:tcBorders>
              <w:top w:val="single" w:sz="8" w:space="0" w:color="auto"/>
              <w:left w:val="nil"/>
              <w:bottom w:val="single" w:sz="4" w:space="0" w:color="auto"/>
              <w:right w:val="single" w:sz="4"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Τι σας αρέσει λιγότερο / περισσότερο  στην ιστοσελίδα μας;</w:t>
            </w:r>
          </w:p>
        </w:tc>
        <w:tc>
          <w:tcPr>
            <w:tcW w:w="1170" w:type="dxa"/>
            <w:tcBorders>
              <w:top w:val="single" w:sz="8" w:space="0" w:color="auto"/>
              <w:left w:val="nil"/>
              <w:bottom w:val="single" w:sz="4" w:space="0" w:color="auto"/>
              <w:right w:val="single" w:sz="8" w:space="0" w:color="auto"/>
            </w:tcBorders>
            <w:shd w:val="clear" w:color="auto" w:fill="auto"/>
            <w:vAlign w:val="center"/>
            <w:hideMark/>
          </w:tcPr>
          <w:p w:rsidR="00B71AC3" w:rsidRPr="00B71AC3" w:rsidRDefault="00B71AC3" w:rsidP="00B71AC3">
            <w:pPr>
              <w:suppressAutoHyphens w:val="0"/>
              <w:jc w:val="center"/>
              <w:rPr>
                <w:rFonts w:ascii="Arial" w:eastAsia="Times New Roman" w:hAnsi="Arial" w:cs="Arial"/>
                <w:b/>
                <w:bCs/>
                <w:color w:val="000000"/>
                <w:kern w:val="0"/>
                <w:sz w:val="12"/>
                <w:szCs w:val="12"/>
                <w:lang w:eastAsia="en-US" w:bidi="ar-SA"/>
              </w:rPr>
            </w:pPr>
            <w:r w:rsidRPr="00B71AC3">
              <w:rPr>
                <w:rFonts w:ascii="Arial" w:eastAsia="Times New Roman" w:hAnsi="Arial" w:cs="Arial"/>
                <w:b/>
                <w:bCs/>
                <w:color w:val="000000"/>
                <w:kern w:val="0"/>
                <w:sz w:val="12"/>
                <w:szCs w:val="12"/>
                <w:lang w:eastAsia="en-US" w:bidi="ar-SA"/>
              </w:rPr>
              <w:t>Ποιο είναι το πιο σημαντικό χαρακτηριστικό που νομίζετε ότι πρέπει να προσθέσουμε;</w:t>
            </w:r>
          </w:p>
        </w:tc>
      </w:tr>
      <w:tr w:rsidR="00B71AC3" w:rsidRPr="00B71AC3" w:rsidTr="00B71AC3">
        <w:trPr>
          <w:trHeight w:val="510"/>
        </w:trPr>
        <w:tc>
          <w:tcPr>
            <w:tcW w:w="1080" w:type="dxa"/>
            <w:tcBorders>
              <w:top w:val="nil"/>
              <w:left w:val="single" w:sz="8" w:space="0" w:color="auto"/>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12/21/2020 22:12:43</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 xml:space="preserve">Αναζητώντας στο διαδίκτυο </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 xml:space="preserve">Πολύ πιθανό </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7</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8</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126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eastAsia="en-US" w:bidi="ar-SA"/>
              </w:rPr>
            </w:pPr>
            <w:r w:rsidRPr="00B71AC3">
              <w:rPr>
                <w:rFonts w:ascii="Arial" w:eastAsia="Times New Roman" w:hAnsi="Arial" w:cs="Arial"/>
                <w:color w:val="000000"/>
                <w:kern w:val="0"/>
                <w:sz w:val="10"/>
                <w:szCs w:val="10"/>
                <w:lang w:eastAsia="en-US" w:bidi="ar-SA"/>
              </w:rPr>
              <w:t xml:space="preserve">Μου άρεσε η ιδέα, θα ήθελα και την υποστήριξη αγγλικών </w:t>
            </w:r>
          </w:p>
        </w:tc>
        <w:tc>
          <w:tcPr>
            <w:tcW w:w="1170" w:type="dxa"/>
            <w:tcBorders>
              <w:top w:val="nil"/>
              <w:left w:val="nil"/>
              <w:bottom w:val="single" w:sz="4" w:space="0" w:color="auto"/>
              <w:right w:val="single" w:sz="8"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 xml:space="preserve">Inter nationality </w:t>
            </w:r>
          </w:p>
        </w:tc>
      </w:tr>
      <w:tr w:rsidR="00B71AC3" w:rsidRPr="00B71AC3" w:rsidTr="00B71AC3">
        <w:trPr>
          <w:trHeight w:val="510"/>
        </w:trPr>
        <w:tc>
          <w:tcPr>
            <w:tcW w:w="1080" w:type="dxa"/>
            <w:tcBorders>
              <w:top w:val="nil"/>
              <w:left w:val="single" w:sz="8" w:space="0" w:color="auto"/>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12/22/2020 22:15:06</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 xml:space="preserve">Από συνάδελφο </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eastAsia="en-US" w:bidi="ar-SA"/>
              </w:rPr>
            </w:pPr>
            <w:r w:rsidRPr="00B71AC3">
              <w:rPr>
                <w:rFonts w:ascii="Arial" w:eastAsia="Times New Roman" w:hAnsi="Arial" w:cs="Arial"/>
                <w:color w:val="000000"/>
                <w:kern w:val="0"/>
                <w:sz w:val="10"/>
                <w:szCs w:val="10"/>
                <w:lang w:eastAsia="en-US" w:bidi="ar-SA"/>
              </w:rPr>
              <w:t xml:space="preserve">Σίγουρα διότι έτσι το έμαθα και εγώ </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8</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8</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126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eastAsia="en-US" w:bidi="ar-SA"/>
              </w:rPr>
            </w:pPr>
            <w:r w:rsidRPr="00B71AC3">
              <w:rPr>
                <w:rFonts w:ascii="Arial" w:eastAsia="Times New Roman" w:hAnsi="Arial" w:cs="Arial"/>
                <w:color w:val="000000"/>
                <w:kern w:val="0"/>
                <w:sz w:val="10"/>
                <w:szCs w:val="10"/>
                <w:lang w:eastAsia="en-US" w:bidi="ar-SA"/>
              </w:rPr>
              <w:t xml:space="preserve">Τα έγκυρα προγνωστικά/αριθμός εργασιών </w:t>
            </w:r>
          </w:p>
        </w:tc>
        <w:tc>
          <w:tcPr>
            <w:tcW w:w="1170" w:type="dxa"/>
            <w:tcBorders>
              <w:top w:val="nil"/>
              <w:left w:val="nil"/>
              <w:bottom w:val="single" w:sz="4" w:space="0" w:color="auto"/>
              <w:right w:val="single" w:sz="8"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 xml:space="preserve">Διεύρυνση εργασιών </w:t>
            </w:r>
          </w:p>
        </w:tc>
      </w:tr>
      <w:tr w:rsidR="00B71AC3" w:rsidRPr="00B71AC3" w:rsidTr="00B71AC3">
        <w:trPr>
          <w:trHeight w:val="510"/>
        </w:trPr>
        <w:tc>
          <w:tcPr>
            <w:tcW w:w="1080" w:type="dxa"/>
            <w:tcBorders>
              <w:top w:val="nil"/>
              <w:left w:val="single" w:sz="8" w:space="0" w:color="auto"/>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12/22/2020 8:58:19</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Από συνάδελφο</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Πολύ πιθανό</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8</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126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eastAsia="en-US" w:bidi="ar-SA"/>
              </w:rPr>
            </w:pPr>
            <w:r w:rsidRPr="00B71AC3">
              <w:rPr>
                <w:rFonts w:ascii="Arial" w:eastAsia="Times New Roman" w:hAnsi="Arial" w:cs="Arial"/>
                <w:color w:val="000000"/>
                <w:kern w:val="0"/>
                <w:sz w:val="10"/>
                <w:szCs w:val="10"/>
                <w:lang w:eastAsia="en-US" w:bidi="ar-SA"/>
              </w:rPr>
              <w:t>Η χρησιμότητα για τον προγραμματισμό των εργασιών</w:t>
            </w:r>
          </w:p>
        </w:tc>
        <w:tc>
          <w:tcPr>
            <w:tcW w:w="1170" w:type="dxa"/>
            <w:tcBorders>
              <w:top w:val="nil"/>
              <w:left w:val="nil"/>
              <w:bottom w:val="single" w:sz="4" w:space="0" w:color="auto"/>
              <w:right w:val="single" w:sz="8"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Έναν οδηγό χρήσης</w:t>
            </w:r>
          </w:p>
        </w:tc>
      </w:tr>
      <w:tr w:rsidR="00B71AC3" w:rsidRPr="00B71AC3" w:rsidTr="00B71AC3">
        <w:trPr>
          <w:trHeight w:val="255"/>
        </w:trPr>
        <w:tc>
          <w:tcPr>
            <w:tcW w:w="1080" w:type="dxa"/>
            <w:tcBorders>
              <w:top w:val="nil"/>
              <w:left w:val="single" w:sz="8" w:space="0" w:color="auto"/>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1/11/2020 8:59:54</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Από φίλο</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Σίγουρα θα την πρότεινα</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26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Η πρωτυπία της ιδέας</w:t>
            </w:r>
          </w:p>
        </w:tc>
        <w:tc>
          <w:tcPr>
            <w:tcW w:w="1170" w:type="dxa"/>
            <w:tcBorders>
              <w:top w:val="nil"/>
              <w:left w:val="nil"/>
              <w:bottom w:val="single" w:sz="4" w:space="0" w:color="auto"/>
              <w:right w:val="single" w:sz="8"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Περισσότερες εργασίες</w:t>
            </w:r>
          </w:p>
        </w:tc>
      </w:tr>
      <w:tr w:rsidR="00B71AC3" w:rsidRPr="00B71AC3" w:rsidTr="00B71AC3">
        <w:trPr>
          <w:trHeight w:val="255"/>
        </w:trPr>
        <w:tc>
          <w:tcPr>
            <w:tcW w:w="1080" w:type="dxa"/>
            <w:tcBorders>
              <w:top w:val="nil"/>
              <w:left w:val="single" w:sz="8" w:space="0" w:color="auto"/>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1/12/2020 9:05:39</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Από συνάδελφο</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Σίγουρα θα την πρότεινα</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17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260" w:type="dxa"/>
            <w:tcBorders>
              <w:top w:val="nil"/>
              <w:left w:val="nil"/>
              <w:bottom w:val="single" w:sz="4"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Η χρησιμότητά της</w:t>
            </w:r>
          </w:p>
        </w:tc>
        <w:tc>
          <w:tcPr>
            <w:tcW w:w="1170" w:type="dxa"/>
            <w:tcBorders>
              <w:top w:val="nil"/>
              <w:left w:val="nil"/>
              <w:bottom w:val="single" w:sz="4" w:space="0" w:color="auto"/>
              <w:right w:val="single" w:sz="8"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Την αγγλική έκδοση</w:t>
            </w:r>
          </w:p>
        </w:tc>
      </w:tr>
      <w:tr w:rsidR="00B71AC3" w:rsidRPr="00B71AC3" w:rsidTr="00B71AC3">
        <w:trPr>
          <w:trHeight w:val="525"/>
        </w:trPr>
        <w:tc>
          <w:tcPr>
            <w:tcW w:w="1080" w:type="dxa"/>
            <w:tcBorders>
              <w:top w:val="nil"/>
              <w:left w:val="single" w:sz="8" w:space="0" w:color="auto"/>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1/14/2020 9:13:38</w:t>
            </w:r>
          </w:p>
        </w:tc>
        <w:tc>
          <w:tcPr>
            <w:tcW w:w="117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Από φίλο</w:t>
            </w:r>
          </w:p>
        </w:tc>
        <w:tc>
          <w:tcPr>
            <w:tcW w:w="117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Σίγουρα θα την πρότεινα</w:t>
            </w:r>
          </w:p>
        </w:tc>
        <w:tc>
          <w:tcPr>
            <w:tcW w:w="99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9</w:t>
            </w:r>
          </w:p>
        </w:tc>
        <w:tc>
          <w:tcPr>
            <w:tcW w:w="99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17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99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10</w:t>
            </w:r>
          </w:p>
        </w:tc>
        <w:tc>
          <w:tcPr>
            <w:tcW w:w="1260" w:type="dxa"/>
            <w:tcBorders>
              <w:top w:val="nil"/>
              <w:left w:val="nil"/>
              <w:bottom w:val="single" w:sz="8" w:space="0" w:color="auto"/>
              <w:right w:val="single" w:sz="4"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val="en-US" w:eastAsia="en-US" w:bidi="ar-SA"/>
              </w:rPr>
            </w:pPr>
            <w:r w:rsidRPr="00B71AC3">
              <w:rPr>
                <w:rFonts w:ascii="Arial" w:eastAsia="Times New Roman" w:hAnsi="Arial" w:cs="Arial"/>
                <w:color w:val="000000"/>
                <w:kern w:val="0"/>
                <w:sz w:val="10"/>
                <w:szCs w:val="10"/>
                <w:lang w:val="en-US" w:eastAsia="en-US" w:bidi="ar-SA"/>
              </w:rPr>
              <w:t>Η εγκυρότητα των προβλέψεων</w:t>
            </w:r>
          </w:p>
        </w:tc>
        <w:tc>
          <w:tcPr>
            <w:tcW w:w="1170" w:type="dxa"/>
            <w:tcBorders>
              <w:top w:val="nil"/>
              <w:left w:val="nil"/>
              <w:bottom w:val="single" w:sz="8" w:space="0" w:color="auto"/>
              <w:right w:val="single" w:sz="8" w:space="0" w:color="auto"/>
            </w:tcBorders>
            <w:shd w:val="clear" w:color="auto" w:fill="auto"/>
            <w:vAlign w:val="bottom"/>
            <w:hideMark/>
          </w:tcPr>
          <w:p w:rsidR="00B71AC3" w:rsidRPr="00B71AC3" w:rsidRDefault="00B71AC3" w:rsidP="00B71AC3">
            <w:pPr>
              <w:suppressAutoHyphens w:val="0"/>
              <w:jc w:val="center"/>
              <w:rPr>
                <w:rFonts w:ascii="Arial" w:eastAsia="Times New Roman" w:hAnsi="Arial" w:cs="Arial"/>
                <w:color w:val="000000"/>
                <w:kern w:val="0"/>
                <w:sz w:val="10"/>
                <w:szCs w:val="10"/>
                <w:lang w:eastAsia="en-US" w:bidi="ar-SA"/>
              </w:rPr>
            </w:pPr>
            <w:r w:rsidRPr="00B71AC3">
              <w:rPr>
                <w:rFonts w:ascii="Arial" w:eastAsia="Times New Roman" w:hAnsi="Arial" w:cs="Arial"/>
                <w:color w:val="000000"/>
                <w:kern w:val="0"/>
                <w:sz w:val="10"/>
                <w:szCs w:val="10"/>
                <w:lang w:eastAsia="en-US" w:bidi="ar-SA"/>
              </w:rPr>
              <w:t>Την εμφάνιση των κριτηρίων στα αποτελέσματα</w:t>
            </w:r>
          </w:p>
        </w:tc>
      </w:tr>
    </w:tbl>
    <w:p w:rsidR="00CC138E" w:rsidRPr="005C0917" w:rsidRDefault="00CC138E">
      <w:pPr>
        <w:jc w:val="both"/>
        <w:rPr>
          <w:rFonts w:hint="eastAsia"/>
          <w:b/>
          <w:bCs/>
          <w:i/>
          <w:iCs/>
          <w:color w:val="000000"/>
          <w:u w:val="single"/>
        </w:rPr>
      </w:pPr>
    </w:p>
    <w:p w:rsidR="00CC138E" w:rsidRPr="005C0917" w:rsidRDefault="00B71AC3" w:rsidP="00B71AC3">
      <w:pPr>
        <w:jc w:val="center"/>
        <w:rPr>
          <w:rFonts w:hint="eastAsia"/>
          <w:b/>
          <w:bCs/>
          <w:i/>
          <w:iCs/>
          <w:color w:val="000000"/>
          <w:u w:val="single"/>
        </w:rPr>
      </w:pPr>
      <w:r>
        <w:rPr>
          <w:b/>
          <w:bCs/>
          <w:i/>
          <w:iCs/>
          <w:color w:val="000000"/>
          <w:u w:val="single"/>
        </w:rPr>
        <w:t>Αποτελέσματα των ερωτηματολογίων προς τους χρήστες της εφαρμογής</w:t>
      </w:r>
    </w:p>
    <w:p w:rsidR="00CC138E" w:rsidRPr="005C0917" w:rsidRDefault="00CC138E">
      <w:pPr>
        <w:jc w:val="both"/>
        <w:rPr>
          <w:rFonts w:hint="eastAsia"/>
          <w:b/>
          <w:bCs/>
          <w:i/>
          <w:iCs/>
          <w:color w:val="000000"/>
          <w:u w:val="single"/>
        </w:rPr>
      </w:pPr>
    </w:p>
    <w:p w:rsidR="00CC138E" w:rsidRPr="005C0917" w:rsidRDefault="00CC138E">
      <w:pPr>
        <w:jc w:val="both"/>
        <w:rPr>
          <w:rFonts w:hint="eastAsia"/>
          <w:b/>
          <w:bCs/>
          <w:i/>
          <w:iCs/>
          <w:color w:val="000000"/>
          <w:u w:val="single"/>
        </w:rPr>
      </w:pPr>
    </w:p>
    <w:p w:rsidR="00CC138E" w:rsidRPr="005C0917" w:rsidRDefault="00CC138E">
      <w:pPr>
        <w:jc w:val="both"/>
        <w:rPr>
          <w:rFonts w:hint="eastAsia"/>
          <w:b/>
          <w:bCs/>
          <w:i/>
          <w:iCs/>
          <w:color w:val="000000"/>
          <w:u w:val="single"/>
        </w:rPr>
      </w:pPr>
    </w:p>
    <w:p w:rsidR="00B71AC3" w:rsidRDefault="00B71AC3" w:rsidP="00B71AC3">
      <w:pPr>
        <w:rPr>
          <w:rFonts w:hint="eastAsia"/>
        </w:rPr>
      </w:pPr>
      <w:r>
        <w:rPr>
          <w:noProof/>
          <w:lang w:eastAsia="el-GR" w:bidi="ar-SA"/>
        </w:rPr>
        <w:lastRenderedPageBreak/>
        <w:drawing>
          <wp:inline distT="0" distB="0" distL="0" distR="0">
            <wp:extent cx="5267325" cy="2254250"/>
            <wp:effectExtent l="0" t="0" r="0" b="0"/>
            <wp:docPr id="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67325" cy="2254250"/>
                    </a:xfrm>
                    <a:prstGeom prst="rect">
                      <a:avLst/>
                    </a:prstGeom>
                    <a:noFill/>
                    <a:ln w="9525">
                      <a:noFill/>
                      <a:miter lim="800000"/>
                      <a:headEnd/>
                      <a:tailEnd/>
                    </a:ln>
                  </pic:spPr>
                </pic:pic>
              </a:graphicData>
            </a:graphic>
          </wp:inline>
        </w:drawing>
      </w:r>
    </w:p>
    <w:p w:rsidR="00B71AC3" w:rsidRPr="00B27451" w:rsidRDefault="00B27451" w:rsidP="00B71AC3">
      <w:pPr>
        <w:rPr>
          <w:rFonts w:hint="eastAsia"/>
          <w:sz w:val="20"/>
          <w:szCs w:val="20"/>
        </w:rPr>
      </w:pPr>
      <w:r>
        <w:rPr>
          <w:b/>
          <w:bCs/>
        </w:rPr>
        <w:t xml:space="preserve"> </w:t>
      </w:r>
      <w:r w:rsidRPr="00B27451">
        <w:rPr>
          <w:b/>
          <w:bCs/>
          <w:sz w:val="20"/>
          <w:szCs w:val="20"/>
        </w:rPr>
        <w:t>Σχήμα 2</w:t>
      </w:r>
    </w:p>
    <w:p w:rsidR="00B71AC3" w:rsidRDefault="00B71AC3" w:rsidP="00B71AC3">
      <w:pPr>
        <w:rPr>
          <w:rFonts w:hint="eastAsia"/>
        </w:rPr>
      </w:pPr>
      <w:r>
        <w:rPr>
          <w:noProof/>
          <w:lang w:eastAsia="el-GR" w:bidi="ar-SA"/>
        </w:rPr>
        <w:drawing>
          <wp:inline distT="0" distB="0" distL="0" distR="0">
            <wp:extent cx="5267325" cy="21717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267325" cy="2171700"/>
                    </a:xfrm>
                    <a:prstGeom prst="rect">
                      <a:avLst/>
                    </a:prstGeom>
                    <a:noFill/>
                    <a:ln w="9525">
                      <a:noFill/>
                      <a:miter lim="800000"/>
                      <a:headEnd/>
                      <a:tailEnd/>
                    </a:ln>
                  </pic:spPr>
                </pic:pic>
              </a:graphicData>
            </a:graphic>
          </wp:inline>
        </w:drawing>
      </w:r>
    </w:p>
    <w:p w:rsidR="00B71AC3" w:rsidRDefault="00B27451" w:rsidP="00B71AC3">
      <w:pPr>
        <w:rPr>
          <w:rFonts w:hint="eastAsia"/>
        </w:rPr>
      </w:pPr>
      <w:r>
        <w:rPr>
          <w:b/>
          <w:bCs/>
          <w:sz w:val="20"/>
          <w:szCs w:val="20"/>
        </w:rPr>
        <w:t xml:space="preserve">  </w:t>
      </w:r>
      <w:r w:rsidRPr="00B27451">
        <w:rPr>
          <w:b/>
          <w:bCs/>
          <w:sz w:val="20"/>
          <w:szCs w:val="20"/>
        </w:rPr>
        <w:t xml:space="preserve">Σχήμα </w:t>
      </w:r>
      <w:r>
        <w:rPr>
          <w:b/>
          <w:bCs/>
          <w:sz w:val="20"/>
          <w:szCs w:val="20"/>
        </w:rPr>
        <w:t>3</w:t>
      </w:r>
    </w:p>
    <w:p w:rsidR="00B71AC3" w:rsidRDefault="00B71AC3" w:rsidP="00B71AC3">
      <w:pPr>
        <w:rPr>
          <w:rFonts w:hint="eastAsia"/>
        </w:rPr>
      </w:pPr>
      <w:r>
        <w:rPr>
          <w:noProof/>
          <w:lang w:eastAsia="el-GR" w:bidi="ar-SA"/>
        </w:rPr>
        <w:drawing>
          <wp:inline distT="0" distB="0" distL="0" distR="0">
            <wp:extent cx="5267325" cy="21018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267325" cy="2101850"/>
                    </a:xfrm>
                    <a:prstGeom prst="rect">
                      <a:avLst/>
                    </a:prstGeom>
                    <a:noFill/>
                    <a:ln w="9525">
                      <a:noFill/>
                      <a:miter lim="800000"/>
                      <a:headEnd/>
                      <a:tailEnd/>
                    </a:ln>
                  </pic:spPr>
                </pic:pic>
              </a:graphicData>
            </a:graphic>
          </wp:inline>
        </w:drawing>
      </w:r>
    </w:p>
    <w:p w:rsidR="00B71AC3" w:rsidRDefault="00B27451" w:rsidP="00B71AC3">
      <w:pPr>
        <w:rPr>
          <w:rFonts w:hint="eastAsia"/>
        </w:rPr>
      </w:pPr>
      <w:r>
        <w:t xml:space="preserve">  </w:t>
      </w:r>
      <w:r w:rsidRPr="00B27451">
        <w:rPr>
          <w:b/>
          <w:bCs/>
          <w:sz w:val="20"/>
          <w:szCs w:val="20"/>
        </w:rPr>
        <w:t xml:space="preserve">Σχήμα </w:t>
      </w:r>
      <w:r>
        <w:rPr>
          <w:b/>
          <w:bCs/>
          <w:sz w:val="20"/>
          <w:szCs w:val="20"/>
        </w:rPr>
        <w:t>4</w:t>
      </w:r>
    </w:p>
    <w:p w:rsidR="00B71AC3" w:rsidRDefault="00B71AC3" w:rsidP="00B71AC3">
      <w:pPr>
        <w:rPr>
          <w:rFonts w:hint="eastAsia"/>
        </w:rPr>
      </w:pPr>
      <w:r>
        <w:rPr>
          <w:noProof/>
          <w:lang w:eastAsia="el-GR" w:bidi="ar-SA"/>
        </w:rPr>
        <w:drawing>
          <wp:inline distT="0" distB="0" distL="0" distR="0">
            <wp:extent cx="5267325" cy="22860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67325" cy="2286000"/>
                    </a:xfrm>
                    <a:prstGeom prst="rect">
                      <a:avLst/>
                    </a:prstGeom>
                    <a:noFill/>
                    <a:ln w="9525">
                      <a:noFill/>
                      <a:miter lim="800000"/>
                      <a:headEnd/>
                      <a:tailEnd/>
                    </a:ln>
                  </pic:spPr>
                </pic:pic>
              </a:graphicData>
            </a:graphic>
          </wp:inline>
        </w:drawing>
      </w:r>
    </w:p>
    <w:p w:rsidR="00B71AC3" w:rsidRDefault="00B27451" w:rsidP="00B71AC3">
      <w:pPr>
        <w:rPr>
          <w:rFonts w:hint="eastAsia"/>
        </w:rPr>
      </w:pPr>
      <w:r>
        <w:rPr>
          <w:b/>
          <w:bCs/>
          <w:sz w:val="20"/>
          <w:szCs w:val="20"/>
        </w:rPr>
        <w:t xml:space="preserve">  </w:t>
      </w:r>
      <w:r w:rsidRPr="00B27451">
        <w:rPr>
          <w:b/>
          <w:bCs/>
          <w:sz w:val="20"/>
          <w:szCs w:val="20"/>
        </w:rPr>
        <w:t xml:space="preserve">Σχήμα </w:t>
      </w:r>
      <w:r>
        <w:rPr>
          <w:b/>
          <w:bCs/>
          <w:sz w:val="20"/>
          <w:szCs w:val="20"/>
        </w:rPr>
        <w:t>5</w:t>
      </w:r>
    </w:p>
    <w:p w:rsidR="00B71AC3" w:rsidRDefault="00B71AC3" w:rsidP="00B71AC3">
      <w:pPr>
        <w:rPr>
          <w:rFonts w:hint="eastAsia"/>
        </w:rPr>
      </w:pPr>
      <w:r>
        <w:rPr>
          <w:noProof/>
          <w:lang w:eastAsia="el-GR" w:bidi="ar-SA"/>
        </w:rPr>
        <w:lastRenderedPageBreak/>
        <w:drawing>
          <wp:inline distT="0" distB="0" distL="0" distR="0">
            <wp:extent cx="5267325" cy="2171700"/>
            <wp:effectExtent l="0" t="0" r="0" b="0"/>
            <wp:docPr id="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67325" cy="2171700"/>
                    </a:xfrm>
                    <a:prstGeom prst="rect">
                      <a:avLst/>
                    </a:prstGeom>
                    <a:noFill/>
                    <a:ln w="9525">
                      <a:noFill/>
                      <a:miter lim="800000"/>
                      <a:headEnd/>
                      <a:tailEnd/>
                    </a:ln>
                  </pic:spPr>
                </pic:pic>
              </a:graphicData>
            </a:graphic>
          </wp:inline>
        </w:drawing>
      </w:r>
    </w:p>
    <w:p w:rsidR="00B27451" w:rsidRPr="00B27451" w:rsidRDefault="00B27451" w:rsidP="00B27451">
      <w:pPr>
        <w:pStyle w:val="Figure"/>
        <w:rPr>
          <w:rFonts w:hint="eastAsia"/>
          <w:i w:val="0"/>
        </w:rPr>
      </w:pPr>
      <w:r>
        <w:rPr>
          <w:b/>
          <w:bCs/>
          <w:i w:val="0"/>
          <w:sz w:val="20"/>
          <w:szCs w:val="20"/>
        </w:rPr>
        <w:t xml:space="preserve"> </w:t>
      </w:r>
      <w:r w:rsidRPr="00B27451">
        <w:rPr>
          <w:b/>
          <w:bCs/>
          <w:i w:val="0"/>
          <w:sz w:val="20"/>
          <w:szCs w:val="20"/>
        </w:rPr>
        <w:t>Σχήμα 6</w:t>
      </w:r>
    </w:p>
    <w:p w:rsidR="00B27451" w:rsidRPr="00CC138E" w:rsidRDefault="00B27451" w:rsidP="00B27451">
      <w:pPr>
        <w:pStyle w:val="Figure"/>
        <w:jc w:val="center"/>
        <w:rPr>
          <w:rFonts w:hint="eastAsia"/>
        </w:rPr>
      </w:pPr>
      <w:r>
        <w:rPr>
          <w:vanish/>
        </w:rPr>
        <w:br/>
      </w:r>
      <w:r>
        <w:rPr>
          <w:b/>
          <w:bCs/>
        </w:rPr>
        <w:t>Σχήματα 2-6:</w:t>
      </w:r>
      <w:r>
        <w:t xml:space="preserve"> Στατιστικά στοιχεία των αποτελεσμάτων του ερωτηματολογίου (</w:t>
      </w:r>
      <w:r>
        <w:rPr>
          <w:lang w:val="en-US"/>
        </w:rPr>
        <w:t>Web</w:t>
      </w:r>
      <w:r w:rsidRPr="00CC138E">
        <w:t xml:space="preserve"> </w:t>
      </w:r>
      <w:r>
        <w:rPr>
          <w:lang w:val="en-US"/>
        </w:rPr>
        <w:t>Usability</w:t>
      </w:r>
      <w:r w:rsidRPr="00CC138E">
        <w:t xml:space="preserve"> </w:t>
      </w:r>
      <w:r>
        <w:rPr>
          <w:lang w:val="en-US"/>
        </w:rPr>
        <w:t>Testing</w:t>
      </w:r>
      <w:r w:rsidRPr="00CC138E">
        <w:t>)</w:t>
      </w:r>
    </w:p>
    <w:p w:rsidR="00CC138E" w:rsidRPr="005C0917" w:rsidRDefault="00CC138E">
      <w:pPr>
        <w:jc w:val="both"/>
        <w:rPr>
          <w:rFonts w:hint="eastAsia"/>
          <w:b/>
          <w:bCs/>
          <w:i/>
          <w:iCs/>
          <w:color w:val="000000"/>
          <w:u w:val="single"/>
        </w:rPr>
      </w:pPr>
    </w:p>
    <w:p w:rsidR="00CC138E" w:rsidRPr="005C0917" w:rsidRDefault="00CC138E">
      <w:pPr>
        <w:jc w:val="both"/>
        <w:rPr>
          <w:rFonts w:hint="eastAsia"/>
          <w:b/>
          <w:bCs/>
          <w:i/>
          <w:iCs/>
          <w:color w:val="000000"/>
          <w:u w:val="single"/>
        </w:rPr>
      </w:pPr>
    </w:p>
    <w:p w:rsidR="006061D3" w:rsidRDefault="006061D3">
      <w:pPr>
        <w:jc w:val="both"/>
        <w:rPr>
          <w:rFonts w:hint="eastAsia"/>
          <w:b/>
          <w:bCs/>
          <w:i/>
          <w:iCs/>
          <w:color w:val="000000"/>
          <w:u w:val="single"/>
        </w:rPr>
      </w:pPr>
    </w:p>
    <w:p w:rsidR="006061D3" w:rsidRDefault="006061D3">
      <w:pPr>
        <w:jc w:val="both"/>
        <w:rPr>
          <w:rFonts w:hint="eastAsia"/>
          <w:b/>
          <w:bCs/>
          <w:i/>
          <w:iCs/>
          <w:color w:val="000000"/>
          <w:u w:val="single"/>
        </w:rPr>
      </w:pPr>
    </w:p>
    <w:p w:rsidR="00A74D4D" w:rsidRDefault="0017481D">
      <w:pPr>
        <w:jc w:val="both"/>
        <w:rPr>
          <w:rFonts w:hint="eastAsia"/>
        </w:rPr>
      </w:pPr>
      <w:r>
        <w:rPr>
          <w:b/>
          <w:bCs/>
          <w:i/>
          <w:iCs/>
          <w:color w:val="000000"/>
          <w:u w:val="single"/>
        </w:rPr>
        <w:t>Σχεδιάγραμμα Α</w:t>
      </w:r>
      <w:r w:rsidRPr="00A254D2">
        <w:rPr>
          <w:b/>
          <w:bCs/>
          <w:i/>
          <w:iCs/>
          <w:color w:val="000000"/>
          <w:u w:val="single"/>
        </w:rPr>
        <w:t>ρχιτεκτονικής</w:t>
      </w:r>
      <w:r>
        <w:rPr>
          <w:b/>
          <w:bCs/>
          <w:i/>
          <w:iCs/>
          <w:color w:val="000000"/>
          <w:u w:val="single"/>
        </w:rPr>
        <w:t xml:space="preserve"> Σ</w:t>
      </w:r>
      <w:r w:rsidRPr="00A254D2">
        <w:rPr>
          <w:b/>
          <w:bCs/>
          <w:i/>
          <w:iCs/>
          <w:color w:val="000000"/>
          <w:u w:val="single"/>
        </w:rPr>
        <w:t>υστήματος</w:t>
      </w:r>
    </w:p>
    <w:p w:rsidR="00A74D4D" w:rsidRPr="00985311" w:rsidRDefault="00A74D4D">
      <w:pPr>
        <w:jc w:val="both"/>
        <w:rPr>
          <w:rFonts w:hint="eastAsia"/>
          <w:b/>
          <w:bCs/>
          <w:i/>
          <w:iCs/>
          <w:color w:val="000000"/>
          <w:u w:val="single"/>
        </w:rPr>
      </w:pPr>
    </w:p>
    <w:p w:rsidR="00A74D4D" w:rsidRPr="00A254D2" w:rsidRDefault="00A74D4D">
      <w:pPr>
        <w:jc w:val="both"/>
        <w:rPr>
          <w:rFonts w:hint="eastAsia"/>
          <w:b/>
          <w:bCs/>
          <w:i/>
          <w:iCs/>
          <w:color w:val="000000"/>
          <w:u w:val="single"/>
        </w:rPr>
      </w:pPr>
    </w:p>
    <w:p w:rsidR="00985311" w:rsidRDefault="00985311" w:rsidP="00985311">
      <w:pPr>
        <w:pStyle w:val="Figure"/>
        <w:jc w:val="center"/>
        <w:rPr>
          <w:rFonts w:hint="eastAsia"/>
        </w:rPr>
      </w:pPr>
    </w:p>
    <w:p w:rsidR="00985311" w:rsidRDefault="00E625C5" w:rsidP="00985311">
      <w:pPr>
        <w:pStyle w:val="Figure"/>
        <w:jc w:val="center"/>
        <w:rPr>
          <w:rFonts w:hint="eastAsia"/>
        </w:rPr>
      </w:pPr>
      <w:r>
        <w:rPr>
          <w:noProof/>
          <w:lang w:eastAsia="el-GR" w:bidi="ar-SA"/>
        </w:rPr>
        <w:drawing>
          <wp:inline distT="0" distB="0" distL="0" distR="0">
            <wp:extent cx="6368852" cy="4676775"/>
            <wp:effectExtent l="19050" t="0" r="0" b="0"/>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366492" cy="4675042"/>
                    </a:xfrm>
                    <a:prstGeom prst="rect">
                      <a:avLst/>
                    </a:prstGeom>
                    <a:solidFill>
                      <a:srgbClr val="FFFFFF"/>
                    </a:solidFill>
                    <a:ln w="9525">
                      <a:noFill/>
                      <a:miter lim="800000"/>
                      <a:headEnd/>
                      <a:tailEnd/>
                    </a:ln>
                  </pic:spPr>
                </pic:pic>
              </a:graphicData>
            </a:graphic>
          </wp:inline>
        </w:drawing>
      </w:r>
    </w:p>
    <w:p w:rsidR="00E625C5" w:rsidRDefault="00E625C5" w:rsidP="00985311">
      <w:pPr>
        <w:pStyle w:val="Figure"/>
        <w:jc w:val="center"/>
        <w:rPr>
          <w:rFonts w:hint="eastAsia"/>
        </w:rPr>
      </w:pPr>
    </w:p>
    <w:p w:rsidR="00E625C5" w:rsidRDefault="00E625C5" w:rsidP="00985311">
      <w:pPr>
        <w:pStyle w:val="Figure"/>
        <w:jc w:val="center"/>
        <w:rPr>
          <w:rFonts w:hint="eastAsia"/>
        </w:rPr>
      </w:pPr>
    </w:p>
    <w:p w:rsidR="00985311" w:rsidRDefault="00985311" w:rsidP="00985311">
      <w:pPr>
        <w:pStyle w:val="Figure"/>
        <w:jc w:val="center"/>
        <w:rPr>
          <w:rFonts w:hint="eastAsia"/>
        </w:rPr>
      </w:pPr>
      <w:r>
        <w:rPr>
          <w:vanish/>
        </w:rPr>
        <w:br/>
      </w:r>
      <w:r>
        <w:rPr>
          <w:b/>
          <w:bCs/>
        </w:rPr>
        <w:t xml:space="preserve">Σχήμα </w:t>
      </w:r>
      <w:r w:rsidR="00B27451">
        <w:rPr>
          <w:b/>
          <w:bCs/>
        </w:rPr>
        <w:t>7</w:t>
      </w:r>
      <w:r>
        <w:rPr>
          <w:b/>
          <w:bCs/>
        </w:rPr>
        <w:t>:</w:t>
      </w:r>
      <w:r>
        <w:t xml:space="preserve"> Γενικό Σχεδιάγραμμα Εφαρμογής</w:t>
      </w:r>
    </w:p>
    <w:p w:rsidR="00985311" w:rsidRDefault="00985311" w:rsidP="00985311">
      <w:pPr>
        <w:jc w:val="both"/>
        <w:rPr>
          <w:rFonts w:hint="eastAsia"/>
          <w:color w:val="000000"/>
        </w:rPr>
      </w:pPr>
      <w:r>
        <w:rPr>
          <w:color w:val="000000"/>
        </w:rPr>
        <w:lastRenderedPageBreak/>
        <w:t>Παρακά</w:t>
      </w:r>
      <w:r w:rsidR="00E625C5">
        <w:rPr>
          <w:color w:val="000000"/>
        </w:rPr>
        <w:t>τω παρατίθεται ποιο λεπτομερές σ</w:t>
      </w:r>
      <w:r>
        <w:rPr>
          <w:color w:val="000000"/>
        </w:rPr>
        <w:t>χεδιάγραμμα αρχιτεκτονικής εφαρμογής.</w:t>
      </w:r>
    </w:p>
    <w:p w:rsidR="00E625C5" w:rsidRDefault="00E625C5" w:rsidP="00985311">
      <w:pPr>
        <w:jc w:val="both"/>
        <w:rPr>
          <w:rFonts w:hint="eastAsia"/>
        </w:rPr>
      </w:pPr>
    </w:p>
    <w:p w:rsidR="00985311" w:rsidRDefault="00985311">
      <w:pPr>
        <w:jc w:val="both"/>
        <w:rPr>
          <w:rFonts w:hint="eastAsia"/>
          <w:color w:val="000000"/>
        </w:rPr>
      </w:pPr>
    </w:p>
    <w:p w:rsidR="00A74D4D" w:rsidRDefault="00C46763">
      <w:pPr>
        <w:jc w:val="both"/>
        <w:rPr>
          <w:rFonts w:hint="eastAsia"/>
        </w:rPr>
      </w:pPr>
      <w:r>
        <w:rPr>
          <w:noProof/>
          <w:lang w:eastAsia="el-GR" w:bidi="ar-SA"/>
        </w:rPr>
        <w:drawing>
          <wp:inline distT="0" distB="0" distL="0" distR="0">
            <wp:extent cx="6414461" cy="4533900"/>
            <wp:effectExtent l="19050" t="0" r="5389" b="0"/>
            <wp:docPr id="11" name="Εικόνα 1" descr="C:\Users\Κατερίνα\Desktop\ΑΡΧΕΙΑ ΔΙΑΧΥΤΟΣ\wetransfer-6bcb15\weatherApp\+++¦+-+¦_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Κατερίνα\Desktop\ΑΡΧΕΙΑ ΔΙΑΧΥΤΟΣ\wetransfer-6bcb15\weatherApp\+++¦+-+¦_Β+-+-+-+-.jpg"/>
                    <pic:cNvPicPr>
                      <a:picLocks noChangeAspect="1" noChangeArrowheads="1"/>
                    </pic:cNvPicPr>
                  </pic:nvPicPr>
                  <pic:blipFill>
                    <a:blip r:embed="rId20" cstate="print"/>
                    <a:srcRect/>
                    <a:stretch>
                      <a:fillRect/>
                    </a:stretch>
                  </pic:blipFill>
                  <pic:spPr bwMode="auto">
                    <a:xfrm>
                      <a:off x="0" y="0"/>
                      <a:ext cx="6416701" cy="4535483"/>
                    </a:xfrm>
                    <a:prstGeom prst="rect">
                      <a:avLst/>
                    </a:prstGeom>
                    <a:noFill/>
                    <a:ln w="9525">
                      <a:noFill/>
                      <a:miter lim="800000"/>
                      <a:headEnd/>
                      <a:tailEnd/>
                    </a:ln>
                  </pic:spPr>
                </pic:pic>
              </a:graphicData>
            </a:graphic>
          </wp:inline>
        </w:drawing>
      </w:r>
    </w:p>
    <w:p w:rsidR="00E13FFD" w:rsidRDefault="00E13FFD">
      <w:pPr>
        <w:jc w:val="both"/>
        <w:rPr>
          <w:rFonts w:hint="eastAsia"/>
        </w:rPr>
      </w:pPr>
    </w:p>
    <w:p w:rsidR="00E625C5" w:rsidRDefault="00E625C5" w:rsidP="00E625C5">
      <w:pPr>
        <w:jc w:val="center"/>
        <w:rPr>
          <w:rFonts w:hint="eastAsia"/>
          <w:b/>
          <w:bCs/>
        </w:rPr>
      </w:pPr>
    </w:p>
    <w:p w:rsidR="00E625C5" w:rsidRDefault="00E625C5" w:rsidP="00E625C5">
      <w:pPr>
        <w:jc w:val="center"/>
        <w:rPr>
          <w:rFonts w:hint="eastAsia"/>
          <w:b/>
          <w:bCs/>
        </w:rPr>
      </w:pPr>
    </w:p>
    <w:p w:rsidR="00E625C5" w:rsidRPr="00E625C5" w:rsidRDefault="00E625C5" w:rsidP="00E625C5">
      <w:pPr>
        <w:pStyle w:val="Figure"/>
        <w:jc w:val="center"/>
        <w:rPr>
          <w:rFonts w:hint="eastAsia"/>
        </w:rPr>
      </w:pPr>
      <w:r w:rsidRPr="00E625C5">
        <w:rPr>
          <w:b/>
          <w:bCs/>
          <w:i w:val="0"/>
          <w:iCs w:val="0"/>
        </w:rPr>
        <w:t xml:space="preserve">Σχήμα </w:t>
      </w:r>
      <w:r w:rsidR="00B27451">
        <w:rPr>
          <w:b/>
          <w:bCs/>
          <w:i w:val="0"/>
          <w:iCs w:val="0"/>
        </w:rPr>
        <w:t>8</w:t>
      </w:r>
      <w:r>
        <w:t>: Λεπτομερές Σχεδιάγραμμα Αρχιτεκτονικής Εφαρμογής</w:t>
      </w:r>
    </w:p>
    <w:p w:rsidR="00E625C5" w:rsidRPr="00E625C5" w:rsidRDefault="00E625C5" w:rsidP="00E625C5">
      <w:pPr>
        <w:pStyle w:val="Figure"/>
        <w:jc w:val="center"/>
        <w:rPr>
          <w:rFonts w:hint="eastAsia"/>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E625C5" w:rsidRDefault="00E625C5">
      <w:pPr>
        <w:jc w:val="both"/>
        <w:rPr>
          <w:rFonts w:hint="eastAsia"/>
          <w:b/>
          <w:bCs/>
          <w:i/>
          <w:iCs/>
          <w:color w:val="000000"/>
          <w:u w:val="single"/>
        </w:rPr>
      </w:pPr>
    </w:p>
    <w:p w:rsidR="00CC138E" w:rsidRPr="005C0917" w:rsidRDefault="00CC138E">
      <w:pPr>
        <w:jc w:val="both"/>
        <w:rPr>
          <w:rFonts w:hint="eastAsia"/>
          <w:b/>
          <w:bCs/>
          <w:i/>
          <w:iCs/>
          <w:color w:val="000000"/>
          <w:u w:val="single"/>
        </w:rPr>
      </w:pPr>
    </w:p>
    <w:p w:rsidR="00E13FFD" w:rsidRDefault="00E13FFD">
      <w:pPr>
        <w:jc w:val="both"/>
        <w:rPr>
          <w:rFonts w:hint="eastAsia"/>
          <w:b/>
          <w:bCs/>
          <w:i/>
          <w:iCs/>
          <w:color w:val="000000"/>
          <w:u w:val="single"/>
        </w:rPr>
      </w:pPr>
      <w:r w:rsidRPr="00E13FFD">
        <w:rPr>
          <w:b/>
          <w:bCs/>
          <w:i/>
          <w:iCs/>
          <w:color w:val="000000"/>
          <w:u w:val="single"/>
        </w:rPr>
        <w:t>Αρχεία εφαρμογής</w:t>
      </w:r>
    </w:p>
    <w:p w:rsidR="00E13FFD" w:rsidRDefault="00E13FFD">
      <w:pPr>
        <w:jc w:val="both"/>
        <w:rPr>
          <w:rFonts w:hint="eastAsia"/>
          <w:bCs/>
          <w:iCs/>
          <w:color w:val="000000"/>
        </w:rPr>
      </w:pPr>
    </w:p>
    <w:p w:rsidR="00A254D2" w:rsidRDefault="00A254D2" w:rsidP="00E13FFD">
      <w:pPr>
        <w:numPr>
          <w:ilvl w:val="0"/>
          <w:numId w:val="4"/>
        </w:numPr>
        <w:rPr>
          <w:rFonts w:hint="eastAsia"/>
          <w:i/>
        </w:rPr>
      </w:pPr>
      <w:r w:rsidRPr="00A254D2">
        <w:rPr>
          <w:rFonts w:hint="eastAsia"/>
          <w:i/>
        </w:rPr>
        <w:t>bootstrap-4.3.1-dist</w:t>
      </w:r>
      <w:r>
        <w:rPr>
          <w:i/>
          <w:lang w:val="en-US"/>
        </w:rPr>
        <w:t xml:space="preserve"> (</w:t>
      </w:r>
      <w:r>
        <w:rPr>
          <w:i/>
        </w:rPr>
        <w:t>φάκελοςσυστήματος)</w:t>
      </w:r>
    </w:p>
    <w:p w:rsidR="00A254D2" w:rsidRDefault="00A254D2" w:rsidP="00E13FFD">
      <w:pPr>
        <w:numPr>
          <w:ilvl w:val="0"/>
          <w:numId w:val="4"/>
        </w:numPr>
        <w:rPr>
          <w:rFonts w:hint="eastAsia"/>
          <w:i/>
        </w:rPr>
      </w:pPr>
      <w:r w:rsidRPr="00A254D2">
        <w:rPr>
          <w:rFonts w:hint="eastAsia"/>
          <w:i/>
        </w:rPr>
        <w:t>css</w:t>
      </w:r>
      <w:r>
        <w:rPr>
          <w:i/>
        </w:rPr>
        <w:t xml:space="preserve"> </w:t>
      </w:r>
      <w:r>
        <w:rPr>
          <w:i/>
          <w:lang w:val="en-US"/>
        </w:rPr>
        <w:t>(</w:t>
      </w:r>
      <w:r>
        <w:rPr>
          <w:i/>
        </w:rPr>
        <w:t>φάκελοςσυστήματος)</w:t>
      </w:r>
    </w:p>
    <w:p w:rsidR="00A254D2" w:rsidRPr="00A254D2" w:rsidRDefault="00A254D2" w:rsidP="00E13FFD">
      <w:pPr>
        <w:numPr>
          <w:ilvl w:val="0"/>
          <w:numId w:val="4"/>
        </w:numPr>
        <w:rPr>
          <w:rFonts w:hint="eastAsia"/>
          <w:i/>
        </w:rPr>
      </w:pPr>
      <w:r>
        <w:rPr>
          <w:i/>
          <w:lang w:val="en-US"/>
        </w:rPr>
        <w:t>img</w:t>
      </w:r>
      <w:r>
        <w:rPr>
          <w:i/>
        </w:rPr>
        <w:t xml:space="preserve"> </w:t>
      </w:r>
      <w:r>
        <w:rPr>
          <w:i/>
          <w:lang w:val="en-US"/>
        </w:rPr>
        <w:t>(</w:t>
      </w:r>
      <w:r>
        <w:rPr>
          <w:i/>
        </w:rPr>
        <w:t>φάκελοςσυστήματος)</w:t>
      </w:r>
    </w:p>
    <w:p w:rsidR="00A254D2" w:rsidRPr="00A254D2" w:rsidRDefault="00A254D2" w:rsidP="00E13FFD">
      <w:pPr>
        <w:numPr>
          <w:ilvl w:val="0"/>
          <w:numId w:val="4"/>
        </w:numPr>
        <w:rPr>
          <w:rFonts w:hint="eastAsia"/>
          <w:i/>
        </w:rPr>
      </w:pPr>
      <w:r>
        <w:rPr>
          <w:i/>
          <w:lang w:val="en-US"/>
        </w:rPr>
        <w:t>js</w:t>
      </w:r>
      <w:r>
        <w:rPr>
          <w:i/>
        </w:rPr>
        <w:t xml:space="preserve"> </w:t>
      </w:r>
      <w:r>
        <w:rPr>
          <w:i/>
          <w:lang w:val="en-US"/>
        </w:rPr>
        <w:t>(</w:t>
      </w:r>
      <w:r>
        <w:rPr>
          <w:i/>
        </w:rPr>
        <w:t>φάκελοςσυστήματος)</w:t>
      </w:r>
    </w:p>
    <w:p w:rsidR="00A254D2" w:rsidRPr="00A254D2" w:rsidRDefault="00A254D2" w:rsidP="00E13FFD">
      <w:pPr>
        <w:numPr>
          <w:ilvl w:val="0"/>
          <w:numId w:val="4"/>
        </w:numPr>
        <w:rPr>
          <w:rFonts w:hint="eastAsia"/>
          <w:i/>
        </w:rPr>
      </w:pPr>
      <w:r>
        <w:rPr>
          <w:i/>
          <w:lang w:val="en-US"/>
        </w:rPr>
        <w:t>scripts</w:t>
      </w:r>
      <w:r>
        <w:rPr>
          <w:i/>
        </w:rPr>
        <w:t xml:space="preserve"> </w:t>
      </w:r>
      <w:r>
        <w:rPr>
          <w:i/>
          <w:lang w:val="en-US"/>
        </w:rPr>
        <w:t>(</w:t>
      </w:r>
      <w:r>
        <w:rPr>
          <w:i/>
        </w:rPr>
        <w:t>φάκελοςσυστήματος)</w:t>
      </w:r>
    </w:p>
    <w:p w:rsidR="00E13FFD" w:rsidRPr="00E13FFD" w:rsidRDefault="00E13FFD" w:rsidP="00E13FFD">
      <w:pPr>
        <w:numPr>
          <w:ilvl w:val="0"/>
          <w:numId w:val="4"/>
        </w:numPr>
        <w:rPr>
          <w:rFonts w:hint="eastAsia"/>
          <w:i/>
        </w:rPr>
      </w:pPr>
      <w:r w:rsidRPr="00E13FFD">
        <w:rPr>
          <w:i/>
          <w:lang w:val="en-US"/>
        </w:rPr>
        <w:lastRenderedPageBreak/>
        <w:t>Scripts</w:t>
      </w:r>
      <w:r w:rsidRPr="00E13FFD">
        <w:rPr>
          <w:i/>
        </w:rPr>
        <w:t xml:space="preserve">/ </w:t>
      </w:r>
      <w:r w:rsidRPr="00E13FFD">
        <w:rPr>
          <w:i/>
          <w:lang w:val="en-US"/>
        </w:rPr>
        <w:t>ssp</w:t>
      </w:r>
      <w:r w:rsidRPr="00E13FFD">
        <w:rPr>
          <w:i/>
        </w:rPr>
        <w:t>.</w:t>
      </w:r>
      <w:r w:rsidRPr="00E13FFD">
        <w:rPr>
          <w:i/>
          <w:lang w:val="en-US"/>
        </w:rPr>
        <w:t>class</w:t>
      </w:r>
      <w:r w:rsidRPr="00E13FFD">
        <w:rPr>
          <w:i/>
        </w:rPr>
        <w:t>.</w:t>
      </w:r>
      <w:r w:rsidRPr="00E13FFD">
        <w:rPr>
          <w:i/>
          <w:lang w:val="en-US"/>
        </w:rPr>
        <w:t>php</w:t>
      </w:r>
    </w:p>
    <w:p w:rsidR="00E13FFD" w:rsidRPr="00E13FFD" w:rsidRDefault="00E13FFD" w:rsidP="00E13FFD">
      <w:pPr>
        <w:numPr>
          <w:ilvl w:val="0"/>
          <w:numId w:val="4"/>
        </w:numPr>
        <w:rPr>
          <w:rFonts w:hint="eastAsia"/>
          <w:i/>
          <w:lang w:val="en-US"/>
        </w:rPr>
      </w:pPr>
      <w:r w:rsidRPr="00E13FFD">
        <w:rPr>
          <w:i/>
          <w:lang w:val="en-US"/>
        </w:rPr>
        <w:t>addFavoriteService.php</w:t>
      </w:r>
    </w:p>
    <w:p w:rsidR="00E13FFD" w:rsidRPr="00E13FFD" w:rsidRDefault="00E13FFD" w:rsidP="00E13FFD">
      <w:pPr>
        <w:numPr>
          <w:ilvl w:val="0"/>
          <w:numId w:val="4"/>
        </w:numPr>
        <w:rPr>
          <w:rFonts w:hint="eastAsia"/>
          <w:i/>
          <w:lang w:val="en-US"/>
        </w:rPr>
      </w:pPr>
      <w:r w:rsidRPr="00E13FFD">
        <w:rPr>
          <w:i/>
          <w:lang w:val="en-US"/>
        </w:rPr>
        <w:t>Admin.php</w:t>
      </w:r>
    </w:p>
    <w:p w:rsidR="00E13FFD" w:rsidRPr="00E13FFD" w:rsidRDefault="00E13FFD" w:rsidP="00E13FFD">
      <w:pPr>
        <w:numPr>
          <w:ilvl w:val="0"/>
          <w:numId w:val="4"/>
        </w:numPr>
        <w:rPr>
          <w:rFonts w:hint="eastAsia"/>
          <w:i/>
          <w:lang w:val="en-US"/>
        </w:rPr>
      </w:pPr>
      <w:r w:rsidRPr="00E13FFD">
        <w:rPr>
          <w:i/>
          <w:lang w:val="en-US"/>
        </w:rPr>
        <w:t>databaseCredentials.php</w:t>
      </w:r>
    </w:p>
    <w:p w:rsidR="00E13FFD" w:rsidRPr="00E13FFD" w:rsidRDefault="00E13FFD" w:rsidP="00E13FFD">
      <w:pPr>
        <w:numPr>
          <w:ilvl w:val="0"/>
          <w:numId w:val="4"/>
        </w:numPr>
        <w:rPr>
          <w:rFonts w:hint="eastAsia"/>
          <w:i/>
          <w:lang w:val="en-US"/>
        </w:rPr>
      </w:pPr>
      <w:r w:rsidRPr="00E13FFD">
        <w:rPr>
          <w:i/>
          <w:lang w:val="en-US"/>
        </w:rPr>
        <w:t>Definitions.php</w:t>
      </w:r>
    </w:p>
    <w:p w:rsidR="00E13FFD" w:rsidRPr="00E13FFD" w:rsidRDefault="00E13FFD" w:rsidP="00E13FFD">
      <w:pPr>
        <w:numPr>
          <w:ilvl w:val="0"/>
          <w:numId w:val="4"/>
        </w:numPr>
        <w:rPr>
          <w:rFonts w:hint="eastAsia"/>
          <w:i/>
          <w:lang w:val="en-US"/>
        </w:rPr>
      </w:pPr>
      <w:r w:rsidRPr="00E13FFD">
        <w:rPr>
          <w:i/>
          <w:lang w:val="en-US"/>
        </w:rPr>
        <w:t>deleteFavoriteService.php</w:t>
      </w:r>
    </w:p>
    <w:p w:rsidR="00E13FFD" w:rsidRPr="00E13FFD" w:rsidRDefault="00E13FFD" w:rsidP="00E13FFD">
      <w:pPr>
        <w:numPr>
          <w:ilvl w:val="0"/>
          <w:numId w:val="4"/>
        </w:numPr>
        <w:rPr>
          <w:rFonts w:hint="eastAsia"/>
          <w:i/>
          <w:lang w:val="en-US"/>
        </w:rPr>
      </w:pPr>
      <w:r w:rsidRPr="00E13FFD">
        <w:rPr>
          <w:i/>
          <w:lang w:val="en-US"/>
        </w:rPr>
        <w:t>deleteJobService.php</w:t>
      </w:r>
    </w:p>
    <w:p w:rsidR="00E13FFD" w:rsidRPr="00E13FFD" w:rsidRDefault="00E13FFD" w:rsidP="00E13FFD">
      <w:pPr>
        <w:numPr>
          <w:ilvl w:val="0"/>
          <w:numId w:val="4"/>
        </w:numPr>
        <w:rPr>
          <w:rFonts w:hint="eastAsia"/>
          <w:i/>
          <w:lang w:val="en-US"/>
        </w:rPr>
      </w:pPr>
      <w:r w:rsidRPr="00E13FFD">
        <w:rPr>
          <w:i/>
          <w:lang w:val="en-US"/>
        </w:rPr>
        <w:t>deleteUserService.php</w:t>
      </w:r>
    </w:p>
    <w:p w:rsidR="00E13FFD" w:rsidRPr="00E13FFD" w:rsidRDefault="00E13FFD" w:rsidP="00E13FFD">
      <w:pPr>
        <w:numPr>
          <w:ilvl w:val="0"/>
          <w:numId w:val="4"/>
        </w:numPr>
        <w:rPr>
          <w:rFonts w:hint="eastAsia"/>
          <w:i/>
          <w:lang w:val="en-US"/>
        </w:rPr>
      </w:pPr>
      <w:r w:rsidRPr="00E13FFD">
        <w:rPr>
          <w:i/>
          <w:lang w:val="en-US"/>
        </w:rPr>
        <w:t>fetchJobsAdmin.php</w:t>
      </w:r>
    </w:p>
    <w:p w:rsidR="00E13FFD" w:rsidRPr="00E13FFD" w:rsidRDefault="00E13FFD" w:rsidP="00E13FFD">
      <w:pPr>
        <w:numPr>
          <w:ilvl w:val="0"/>
          <w:numId w:val="4"/>
        </w:numPr>
        <w:rPr>
          <w:rFonts w:hint="eastAsia"/>
          <w:i/>
          <w:lang w:val="en-US"/>
        </w:rPr>
      </w:pPr>
      <w:r w:rsidRPr="00E13FFD">
        <w:rPr>
          <w:i/>
          <w:lang w:val="en-US"/>
        </w:rPr>
        <w:t>FetchUserFavorite.php</w:t>
      </w:r>
    </w:p>
    <w:p w:rsidR="00E13FFD" w:rsidRPr="00E13FFD" w:rsidRDefault="00E13FFD" w:rsidP="00E13FFD">
      <w:pPr>
        <w:numPr>
          <w:ilvl w:val="0"/>
          <w:numId w:val="4"/>
        </w:numPr>
        <w:rPr>
          <w:rFonts w:hint="eastAsia"/>
          <w:i/>
        </w:rPr>
      </w:pPr>
      <w:r w:rsidRPr="00E13FFD">
        <w:rPr>
          <w:i/>
          <w:lang w:val="en-US"/>
        </w:rPr>
        <w:t>Home</w:t>
      </w:r>
      <w:r w:rsidRPr="00E13FFD">
        <w:rPr>
          <w:i/>
        </w:rPr>
        <w:t>.</w:t>
      </w:r>
      <w:r w:rsidRPr="00E13FFD">
        <w:rPr>
          <w:i/>
          <w:lang w:val="en-US"/>
        </w:rPr>
        <w:t>php</w:t>
      </w:r>
    </w:p>
    <w:p w:rsidR="00E13FFD" w:rsidRPr="00E13FFD" w:rsidRDefault="00E13FFD" w:rsidP="00E13FFD">
      <w:pPr>
        <w:numPr>
          <w:ilvl w:val="0"/>
          <w:numId w:val="4"/>
        </w:numPr>
        <w:rPr>
          <w:rFonts w:hint="eastAsia"/>
          <w:i/>
          <w:lang w:val="en-US"/>
        </w:rPr>
      </w:pPr>
      <w:r w:rsidRPr="00E13FFD">
        <w:rPr>
          <w:i/>
          <w:lang w:val="en-US"/>
        </w:rPr>
        <w:t>Index.php</w:t>
      </w:r>
    </w:p>
    <w:p w:rsidR="00E13FFD" w:rsidRPr="00E13FFD" w:rsidRDefault="00E13FFD" w:rsidP="00E13FFD">
      <w:pPr>
        <w:numPr>
          <w:ilvl w:val="0"/>
          <w:numId w:val="4"/>
        </w:numPr>
        <w:rPr>
          <w:rFonts w:hint="eastAsia"/>
          <w:i/>
          <w:lang w:val="en-US"/>
        </w:rPr>
      </w:pPr>
      <w:r w:rsidRPr="00E13FFD">
        <w:rPr>
          <w:i/>
          <w:lang w:val="en-US"/>
        </w:rPr>
        <w:t>insertJobService.php</w:t>
      </w:r>
    </w:p>
    <w:p w:rsidR="00E13FFD" w:rsidRPr="00E13FFD" w:rsidRDefault="00E13FFD" w:rsidP="00E13FFD">
      <w:pPr>
        <w:numPr>
          <w:ilvl w:val="0"/>
          <w:numId w:val="4"/>
        </w:numPr>
        <w:rPr>
          <w:rFonts w:hint="eastAsia"/>
          <w:i/>
          <w:lang w:val="en-US"/>
        </w:rPr>
      </w:pPr>
      <w:r w:rsidRPr="00E13FFD">
        <w:rPr>
          <w:i/>
          <w:lang w:val="en-US"/>
        </w:rPr>
        <w:t>loginService.php</w:t>
      </w:r>
    </w:p>
    <w:p w:rsidR="00E13FFD" w:rsidRPr="00E13FFD" w:rsidRDefault="00E13FFD" w:rsidP="00E13FFD">
      <w:pPr>
        <w:numPr>
          <w:ilvl w:val="0"/>
          <w:numId w:val="4"/>
        </w:numPr>
        <w:rPr>
          <w:rFonts w:hint="eastAsia"/>
          <w:i/>
          <w:lang w:val="en-US"/>
        </w:rPr>
      </w:pPr>
      <w:r w:rsidRPr="00E13FFD">
        <w:rPr>
          <w:i/>
          <w:lang w:val="en-US"/>
        </w:rPr>
        <w:t>LogoutService.php</w:t>
      </w:r>
    </w:p>
    <w:p w:rsidR="00E13FFD" w:rsidRPr="00E13FFD" w:rsidRDefault="00E13FFD" w:rsidP="00E13FFD">
      <w:pPr>
        <w:numPr>
          <w:ilvl w:val="0"/>
          <w:numId w:val="4"/>
        </w:numPr>
        <w:rPr>
          <w:rFonts w:hint="eastAsia"/>
          <w:i/>
          <w:lang w:val="en-US"/>
        </w:rPr>
      </w:pPr>
      <w:r w:rsidRPr="00E13FFD">
        <w:rPr>
          <w:i/>
          <w:lang w:val="en-US"/>
        </w:rPr>
        <w:t>Register.php</w:t>
      </w:r>
    </w:p>
    <w:p w:rsidR="00E13FFD" w:rsidRPr="00E13FFD" w:rsidRDefault="00E13FFD" w:rsidP="00E13FFD">
      <w:pPr>
        <w:numPr>
          <w:ilvl w:val="0"/>
          <w:numId w:val="4"/>
        </w:numPr>
        <w:rPr>
          <w:rFonts w:hint="eastAsia"/>
          <w:i/>
          <w:lang w:val="en-US"/>
        </w:rPr>
      </w:pPr>
      <w:r w:rsidRPr="00E13FFD">
        <w:rPr>
          <w:i/>
          <w:lang w:val="en-US"/>
        </w:rPr>
        <w:t>registerService.php</w:t>
      </w:r>
    </w:p>
    <w:p w:rsidR="00E13FFD" w:rsidRPr="00E13FFD" w:rsidRDefault="00E13FFD" w:rsidP="00E13FFD">
      <w:pPr>
        <w:numPr>
          <w:ilvl w:val="0"/>
          <w:numId w:val="4"/>
        </w:numPr>
        <w:rPr>
          <w:rFonts w:hint="eastAsia"/>
          <w:i/>
          <w:lang w:val="en-US"/>
        </w:rPr>
      </w:pPr>
      <w:r w:rsidRPr="00E13FFD">
        <w:rPr>
          <w:i/>
          <w:lang w:val="en-US"/>
        </w:rPr>
        <w:t>showWeather.php</w:t>
      </w:r>
    </w:p>
    <w:p w:rsidR="00E13FFD" w:rsidRPr="00E13FFD" w:rsidRDefault="00E13FFD" w:rsidP="00E13FFD">
      <w:pPr>
        <w:numPr>
          <w:ilvl w:val="0"/>
          <w:numId w:val="4"/>
        </w:numPr>
        <w:rPr>
          <w:rFonts w:hint="eastAsia"/>
          <w:i/>
          <w:lang w:val="en-US"/>
        </w:rPr>
      </w:pPr>
      <w:r w:rsidRPr="00E13FFD">
        <w:rPr>
          <w:i/>
          <w:lang w:val="en-US"/>
        </w:rPr>
        <w:t>updateJobService.php</w:t>
      </w:r>
    </w:p>
    <w:p w:rsidR="00E13FFD" w:rsidRPr="00E13FFD" w:rsidRDefault="00E13FFD" w:rsidP="00E13FFD">
      <w:pPr>
        <w:numPr>
          <w:ilvl w:val="0"/>
          <w:numId w:val="4"/>
        </w:numPr>
        <w:rPr>
          <w:rFonts w:hint="eastAsia"/>
          <w:i/>
          <w:lang w:val="en-US"/>
        </w:rPr>
      </w:pPr>
      <w:r w:rsidRPr="00E13FFD">
        <w:rPr>
          <w:i/>
          <w:lang w:val="en-US"/>
        </w:rPr>
        <w:t>updateUserService.php</w:t>
      </w:r>
    </w:p>
    <w:p w:rsidR="00E13FFD" w:rsidRDefault="00E13FFD">
      <w:pPr>
        <w:jc w:val="both"/>
        <w:rPr>
          <w:rFonts w:hint="eastAsia"/>
          <w:bCs/>
          <w:iCs/>
          <w:color w:val="000000"/>
        </w:rPr>
      </w:pPr>
    </w:p>
    <w:p w:rsidR="006C2624" w:rsidRDefault="006C2624">
      <w:pPr>
        <w:jc w:val="both"/>
        <w:rPr>
          <w:rFonts w:hint="eastAsia"/>
          <w:bCs/>
          <w:iCs/>
          <w:color w:val="000000"/>
        </w:rPr>
      </w:pPr>
    </w:p>
    <w:p w:rsidR="00B27451" w:rsidRDefault="00B27451">
      <w:pPr>
        <w:jc w:val="both"/>
        <w:rPr>
          <w:rFonts w:hint="eastAsia"/>
          <w:bCs/>
          <w:iCs/>
          <w:color w:val="000000"/>
        </w:rPr>
      </w:pPr>
    </w:p>
    <w:p w:rsidR="003F27DD" w:rsidRDefault="003F27DD">
      <w:pPr>
        <w:jc w:val="both"/>
        <w:rPr>
          <w:rFonts w:hint="eastAsia"/>
          <w:bCs/>
          <w:iCs/>
          <w:color w:val="000000"/>
        </w:rPr>
      </w:pPr>
    </w:p>
    <w:p w:rsidR="006C2624" w:rsidRDefault="006C2624">
      <w:pPr>
        <w:jc w:val="both"/>
        <w:rPr>
          <w:rFonts w:hint="eastAsia"/>
          <w:b/>
          <w:bCs/>
          <w:i/>
          <w:iCs/>
          <w:color w:val="000000"/>
          <w:u w:val="single"/>
        </w:rPr>
      </w:pPr>
      <w:r w:rsidRPr="006C2624">
        <w:rPr>
          <w:b/>
          <w:bCs/>
          <w:i/>
          <w:iCs/>
          <w:color w:val="000000"/>
          <w:u w:val="single"/>
        </w:rPr>
        <w:t>Πηγές</w:t>
      </w:r>
    </w:p>
    <w:p w:rsidR="006C2624" w:rsidRDefault="006C2624">
      <w:pPr>
        <w:jc w:val="both"/>
        <w:rPr>
          <w:rFonts w:hint="eastAsia"/>
          <w:bCs/>
          <w:iCs/>
          <w:color w:val="000000"/>
        </w:rPr>
      </w:pPr>
    </w:p>
    <w:p w:rsidR="003F27DD" w:rsidRDefault="003F27DD">
      <w:pPr>
        <w:jc w:val="both"/>
        <w:rPr>
          <w:rFonts w:hint="eastAsia"/>
          <w:bCs/>
          <w:iCs/>
          <w:color w:val="000000"/>
        </w:rPr>
      </w:pPr>
    </w:p>
    <w:p w:rsidR="00C2484C" w:rsidRPr="00C2484C" w:rsidRDefault="008C1574" w:rsidP="006C2624">
      <w:pPr>
        <w:numPr>
          <w:ilvl w:val="0"/>
          <w:numId w:val="5"/>
        </w:numPr>
        <w:jc w:val="both"/>
        <w:rPr>
          <w:rStyle w:val="-"/>
          <w:rFonts w:hint="eastAsia"/>
        </w:rPr>
      </w:pPr>
      <w:hyperlink r:id="rId21" w:history="1">
        <w:r w:rsidR="00C2484C" w:rsidRPr="00C2484C">
          <w:rPr>
            <w:rStyle w:val="-"/>
          </w:rPr>
          <w:t>https://openweathermap.org</w:t>
        </w:r>
      </w:hyperlink>
    </w:p>
    <w:p w:rsidR="00C2484C" w:rsidRDefault="008C1574" w:rsidP="006C2624">
      <w:pPr>
        <w:numPr>
          <w:ilvl w:val="0"/>
          <w:numId w:val="5"/>
        </w:numPr>
        <w:jc w:val="both"/>
        <w:rPr>
          <w:rFonts w:hint="eastAsia"/>
        </w:rPr>
      </w:pPr>
      <w:hyperlink r:id="rId22" w:history="1">
        <w:r w:rsidR="00C2484C">
          <w:rPr>
            <w:rStyle w:val="-"/>
          </w:rPr>
          <w:t>https://www.pexels.com/</w:t>
        </w:r>
      </w:hyperlink>
      <w:r w:rsidR="00C2484C" w:rsidRPr="00C2484C">
        <w:t xml:space="preserve"> (</w:t>
      </w:r>
      <w:r w:rsidR="00C2484C">
        <w:t xml:space="preserve">Από το οποίο κάναμε </w:t>
      </w:r>
      <w:r w:rsidR="00C2484C">
        <w:rPr>
          <w:lang w:val="en-US"/>
        </w:rPr>
        <w:t>upload</w:t>
      </w:r>
      <w:r w:rsidR="00C2484C" w:rsidRPr="00C2484C">
        <w:t xml:space="preserve"> </w:t>
      </w:r>
      <w:r w:rsidR="00C2484C">
        <w:t>τις φωτογραφίες της εφαρμογής)</w:t>
      </w:r>
    </w:p>
    <w:p w:rsidR="00C2484C" w:rsidRPr="00C2484C" w:rsidRDefault="008C1574" w:rsidP="006C2624">
      <w:pPr>
        <w:numPr>
          <w:ilvl w:val="0"/>
          <w:numId w:val="5"/>
        </w:numPr>
        <w:jc w:val="both"/>
        <w:rPr>
          <w:rFonts w:hint="eastAsia"/>
        </w:rPr>
      </w:pPr>
      <w:hyperlink r:id="rId23" w:history="1">
        <w:r w:rsidR="00C2484C">
          <w:rPr>
            <w:rStyle w:val="-"/>
          </w:rPr>
          <w:t>https://fontawesome.com/</w:t>
        </w:r>
      </w:hyperlink>
      <w:r w:rsidR="00C2484C">
        <w:t xml:space="preserve"> </w:t>
      </w:r>
      <w:r w:rsidR="00C2484C" w:rsidRPr="00C2484C">
        <w:t>(</w:t>
      </w:r>
      <w:r w:rsidR="00C2484C">
        <w:t xml:space="preserve">Από το οποίο κάναμε </w:t>
      </w:r>
      <w:r w:rsidR="00C2484C">
        <w:rPr>
          <w:lang w:val="en-US"/>
        </w:rPr>
        <w:t>upload</w:t>
      </w:r>
      <w:r w:rsidR="00C2484C" w:rsidRPr="00C2484C">
        <w:t xml:space="preserve"> </w:t>
      </w:r>
      <w:r w:rsidR="00C2484C">
        <w:rPr>
          <w:lang w:val="en-US"/>
        </w:rPr>
        <w:t>logos</w:t>
      </w:r>
      <w:r w:rsidR="00C2484C" w:rsidRPr="00C2484C">
        <w:t xml:space="preserve"> &amp; </w:t>
      </w:r>
      <w:r w:rsidR="00C2484C">
        <w:rPr>
          <w:lang w:val="en-US"/>
        </w:rPr>
        <w:t>icons</w:t>
      </w:r>
      <w:r w:rsidR="00C2484C" w:rsidRPr="00C2484C">
        <w:t xml:space="preserve"> </w:t>
      </w:r>
      <w:r w:rsidR="00C2484C">
        <w:t>της εφαρμογής)</w:t>
      </w:r>
    </w:p>
    <w:p w:rsidR="006C2624" w:rsidRDefault="008C1574" w:rsidP="006C2624">
      <w:pPr>
        <w:numPr>
          <w:ilvl w:val="0"/>
          <w:numId w:val="5"/>
        </w:numPr>
        <w:jc w:val="both"/>
        <w:rPr>
          <w:rFonts w:hint="eastAsia"/>
        </w:rPr>
      </w:pPr>
      <w:hyperlink r:id="rId24" w:history="1">
        <w:r w:rsidR="006C2624" w:rsidRPr="001259FF">
          <w:rPr>
            <w:rStyle w:val="-"/>
            <w:lang w:val="en-US"/>
          </w:rPr>
          <w:t>https</w:t>
        </w:r>
        <w:r w:rsidR="006C2624" w:rsidRPr="001259FF">
          <w:rPr>
            <w:rStyle w:val="-"/>
          </w:rPr>
          <w:t>://</w:t>
        </w:r>
        <w:r w:rsidR="006C2624" w:rsidRPr="001259FF">
          <w:rPr>
            <w:rStyle w:val="-"/>
            <w:lang w:val="en-US"/>
          </w:rPr>
          <w:t>www</w:t>
        </w:r>
        <w:r w:rsidR="006C2624" w:rsidRPr="001259FF">
          <w:rPr>
            <w:rStyle w:val="-"/>
          </w:rPr>
          <w:t>.</w:t>
        </w:r>
        <w:r w:rsidR="006C2624" w:rsidRPr="001259FF">
          <w:rPr>
            <w:rStyle w:val="-"/>
            <w:lang w:val="en-US"/>
          </w:rPr>
          <w:t>php</w:t>
        </w:r>
        <w:r w:rsidR="006C2624" w:rsidRPr="001259FF">
          <w:rPr>
            <w:rStyle w:val="-"/>
          </w:rPr>
          <w:t>.</w:t>
        </w:r>
        <w:r w:rsidR="006C2624" w:rsidRPr="001259FF">
          <w:rPr>
            <w:rStyle w:val="-"/>
            <w:lang w:val="en-US"/>
          </w:rPr>
          <w:t>net</w:t>
        </w:r>
        <w:r w:rsidR="006C2624" w:rsidRPr="001259FF">
          <w:rPr>
            <w:rStyle w:val="-"/>
          </w:rPr>
          <w:t>/</w:t>
        </w:r>
        <w:r w:rsidR="006C2624" w:rsidRPr="001259FF">
          <w:rPr>
            <w:rStyle w:val="-"/>
            <w:lang w:val="en-US"/>
          </w:rPr>
          <w:t>manual</w:t>
        </w:r>
        <w:r w:rsidR="006C2624" w:rsidRPr="001259FF">
          <w:rPr>
            <w:rStyle w:val="-"/>
          </w:rPr>
          <w:t>/</w:t>
        </w:r>
        <w:r w:rsidR="006C2624" w:rsidRPr="001259FF">
          <w:rPr>
            <w:rStyle w:val="-"/>
            <w:lang w:val="en-US"/>
          </w:rPr>
          <w:t>en</w:t>
        </w:r>
        <w:r w:rsidR="006C2624" w:rsidRPr="001259FF">
          <w:rPr>
            <w:rStyle w:val="-"/>
          </w:rPr>
          <w:t>/</w:t>
        </w:r>
        <w:r w:rsidR="006C2624" w:rsidRPr="001259FF">
          <w:rPr>
            <w:rStyle w:val="-"/>
            <w:lang w:val="en-US"/>
          </w:rPr>
          <w:t>function</w:t>
        </w:r>
        <w:r w:rsidR="006C2624" w:rsidRPr="001259FF">
          <w:rPr>
            <w:rStyle w:val="-"/>
          </w:rPr>
          <w:t>.</w:t>
        </w:r>
        <w:r w:rsidR="006C2624" w:rsidRPr="001259FF">
          <w:rPr>
            <w:rStyle w:val="-"/>
            <w:lang w:val="en-US"/>
          </w:rPr>
          <w:t>password</w:t>
        </w:r>
        <w:r w:rsidR="006C2624" w:rsidRPr="001259FF">
          <w:rPr>
            <w:rStyle w:val="-"/>
          </w:rPr>
          <w:t>-</w:t>
        </w:r>
        <w:r w:rsidR="006C2624" w:rsidRPr="001259FF">
          <w:rPr>
            <w:rStyle w:val="-"/>
            <w:lang w:val="en-US"/>
          </w:rPr>
          <w:t>hash</w:t>
        </w:r>
        <w:r w:rsidR="006C2624" w:rsidRPr="001259FF">
          <w:rPr>
            <w:rStyle w:val="-"/>
          </w:rPr>
          <w:t>.</w:t>
        </w:r>
        <w:r w:rsidR="006C2624" w:rsidRPr="001259FF">
          <w:rPr>
            <w:rStyle w:val="-"/>
            <w:lang w:val="en-US"/>
          </w:rPr>
          <w:t>php</w:t>
        </w:r>
      </w:hyperlink>
    </w:p>
    <w:p w:rsidR="006C2624" w:rsidRDefault="008C1574" w:rsidP="006C2624">
      <w:pPr>
        <w:numPr>
          <w:ilvl w:val="0"/>
          <w:numId w:val="5"/>
        </w:numPr>
        <w:jc w:val="both"/>
        <w:rPr>
          <w:rFonts w:hint="eastAsia"/>
        </w:rPr>
      </w:pPr>
      <w:hyperlink r:id="rId25" w:history="1">
        <w:r w:rsidR="006C2624" w:rsidRPr="006C2624">
          <w:rPr>
            <w:rStyle w:val="-"/>
            <w:lang w:val="en-US"/>
          </w:rPr>
          <w:t>https</w:t>
        </w:r>
        <w:r w:rsidR="006C2624" w:rsidRPr="006C2624">
          <w:rPr>
            <w:rStyle w:val="-"/>
          </w:rPr>
          <w:t>://</w:t>
        </w:r>
        <w:r w:rsidR="006C2624" w:rsidRPr="006C2624">
          <w:rPr>
            <w:rStyle w:val="-"/>
            <w:lang w:val="en-US"/>
          </w:rPr>
          <w:t>www</w:t>
        </w:r>
        <w:r w:rsidR="006C2624" w:rsidRPr="006C2624">
          <w:rPr>
            <w:rStyle w:val="-"/>
          </w:rPr>
          <w:t>.</w:t>
        </w:r>
        <w:r w:rsidR="006C2624" w:rsidRPr="006C2624">
          <w:rPr>
            <w:rStyle w:val="-"/>
            <w:lang w:val="en-US"/>
          </w:rPr>
          <w:t>php</w:t>
        </w:r>
        <w:r w:rsidR="006C2624" w:rsidRPr="006C2624">
          <w:rPr>
            <w:rStyle w:val="-"/>
          </w:rPr>
          <w:t>.</w:t>
        </w:r>
        <w:r w:rsidR="006C2624" w:rsidRPr="006C2624">
          <w:rPr>
            <w:rStyle w:val="-"/>
            <w:lang w:val="en-US"/>
          </w:rPr>
          <w:t>net</w:t>
        </w:r>
        <w:r w:rsidR="006C2624" w:rsidRPr="006C2624">
          <w:rPr>
            <w:rStyle w:val="-"/>
          </w:rPr>
          <w:t>/</w:t>
        </w:r>
        <w:r w:rsidR="006C2624" w:rsidRPr="006C2624">
          <w:rPr>
            <w:rStyle w:val="-"/>
            <w:lang w:val="en-US"/>
          </w:rPr>
          <w:t>manual</w:t>
        </w:r>
        <w:r w:rsidR="006C2624" w:rsidRPr="006C2624">
          <w:rPr>
            <w:rStyle w:val="-"/>
          </w:rPr>
          <w:t>/</w:t>
        </w:r>
        <w:r w:rsidR="006C2624" w:rsidRPr="006C2624">
          <w:rPr>
            <w:rStyle w:val="-"/>
            <w:lang w:val="en-US"/>
          </w:rPr>
          <w:t>en</w:t>
        </w:r>
        <w:r w:rsidR="006C2624" w:rsidRPr="006C2624">
          <w:rPr>
            <w:rStyle w:val="-"/>
          </w:rPr>
          <w:t>/</w:t>
        </w:r>
        <w:r w:rsidR="006C2624" w:rsidRPr="006C2624">
          <w:rPr>
            <w:rStyle w:val="-"/>
            <w:lang w:val="en-US"/>
          </w:rPr>
          <w:t>mysqli</w:t>
        </w:r>
        <w:r w:rsidR="006C2624" w:rsidRPr="006C2624">
          <w:rPr>
            <w:rStyle w:val="-"/>
          </w:rPr>
          <w:t>.</w:t>
        </w:r>
        <w:r w:rsidR="006C2624" w:rsidRPr="006C2624">
          <w:rPr>
            <w:rStyle w:val="-"/>
            <w:lang w:val="en-US"/>
          </w:rPr>
          <w:t>prepare</w:t>
        </w:r>
        <w:r w:rsidR="006C2624" w:rsidRPr="006C2624">
          <w:rPr>
            <w:rStyle w:val="-"/>
          </w:rPr>
          <w:t>.</w:t>
        </w:r>
        <w:r w:rsidR="006C2624" w:rsidRPr="006C2624">
          <w:rPr>
            <w:rStyle w:val="-"/>
            <w:lang w:val="en-US"/>
          </w:rPr>
          <w:t>php</w:t>
        </w:r>
      </w:hyperlink>
    </w:p>
    <w:p w:rsidR="006C2624" w:rsidRDefault="008C1574" w:rsidP="006C2624">
      <w:pPr>
        <w:numPr>
          <w:ilvl w:val="0"/>
          <w:numId w:val="5"/>
        </w:numPr>
        <w:jc w:val="both"/>
        <w:rPr>
          <w:rFonts w:hint="eastAsia"/>
        </w:rPr>
      </w:pPr>
      <w:hyperlink r:id="rId26" w:history="1">
        <w:r w:rsidR="006C2624" w:rsidRPr="001259FF">
          <w:rPr>
            <w:rStyle w:val="-"/>
          </w:rPr>
          <w:t>https://www.w3schools.com/php/php_mysql_prepared_statements.asp</w:t>
        </w:r>
      </w:hyperlink>
    </w:p>
    <w:p w:rsidR="006C2624" w:rsidRDefault="008C1574" w:rsidP="006C2624">
      <w:pPr>
        <w:numPr>
          <w:ilvl w:val="0"/>
          <w:numId w:val="5"/>
        </w:numPr>
        <w:jc w:val="both"/>
        <w:rPr>
          <w:rFonts w:hint="eastAsia"/>
        </w:rPr>
      </w:pPr>
      <w:hyperlink r:id="rId27" w:history="1">
        <w:r w:rsidR="006C2624" w:rsidRPr="009E6126">
          <w:rPr>
            <w:rStyle w:val="-"/>
          </w:rPr>
          <w:t>https://privacy.ellak.gr/2017/07/24/sql-injections-ti-ine-ke-pos-chrisimopiounte</w:t>
        </w:r>
      </w:hyperlink>
    </w:p>
    <w:p w:rsidR="006C2624" w:rsidRDefault="008C1574" w:rsidP="006C2624">
      <w:pPr>
        <w:numPr>
          <w:ilvl w:val="0"/>
          <w:numId w:val="5"/>
        </w:numPr>
        <w:jc w:val="both"/>
        <w:rPr>
          <w:rFonts w:hint="eastAsia"/>
        </w:rPr>
      </w:pPr>
      <w:hyperlink r:id="rId28" w:anchor="Extreme_prototyping" w:history="1">
        <w:r w:rsidR="006C2624">
          <w:rPr>
            <w:rStyle w:val="-"/>
          </w:rPr>
          <w:t>https://en.wikipedia.org/wiki/Software_prototyping#Extreme_prototyping</w:t>
        </w:r>
      </w:hyperlink>
    </w:p>
    <w:p w:rsidR="00C73231" w:rsidRDefault="008C1574" w:rsidP="006C2624">
      <w:pPr>
        <w:numPr>
          <w:ilvl w:val="0"/>
          <w:numId w:val="5"/>
        </w:numPr>
        <w:jc w:val="both"/>
        <w:rPr>
          <w:rFonts w:hint="eastAsia"/>
        </w:rPr>
      </w:pPr>
      <w:hyperlink r:id="rId29" w:history="1">
        <w:r w:rsidR="00C73231">
          <w:rPr>
            <w:rStyle w:val="-"/>
          </w:rPr>
          <w:t>https://www.google.com/intl/el_gr/forms/about/</w:t>
        </w:r>
      </w:hyperlink>
    </w:p>
    <w:p w:rsidR="00985311" w:rsidRDefault="008C1574" w:rsidP="006C2624">
      <w:pPr>
        <w:numPr>
          <w:ilvl w:val="0"/>
          <w:numId w:val="5"/>
        </w:numPr>
        <w:jc w:val="both"/>
        <w:rPr>
          <w:rFonts w:hint="eastAsia"/>
        </w:rPr>
      </w:pPr>
      <w:hyperlink r:id="rId30" w:history="1">
        <w:r w:rsidR="00985311">
          <w:rPr>
            <w:rStyle w:val="-"/>
          </w:rPr>
          <w:t>https://www.jotform.com/form-templates/user-experience-survey</w:t>
        </w:r>
      </w:hyperlink>
    </w:p>
    <w:p w:rsidR="006C2624" w:rsidRDefault="006C2624" w:rsidP="006C2624">
      <w:pPr>
        <w:numPr>
          <w:ilvl w:val="0"/>
          <w:numId w:val="5"/>
        </w:numPr>
        <w:jc w:val="both"/>
        <w:rPr>
          <w:rFonts w:hint="eastAsia"/>
          <w:lang w:val="en-US"/>
        </w:rPr>
      </w:pPr>
      <w:r>
        <w:rPr>
          <w:lang w:val="en-US"/>
        </w:rPr>
        <w:t>Brandon</w:t>
      </w:r>
      <w:r w:rsidRPr="006C2624">
        <w:rPr>
          <w:lang w:val="en-US"/>
        </w:rPr>
        <w:t xml:space="preserve">, </w:t>
      </w:r>
      <w:r>
        <w:rPr>
          <w:lang w:val="en-US"/>
        </w:rPr>
        <w:t xml:space="preserve">D. </w:t>
      </w:r>
      <w:r w:rsidRPr="006C2624">
        <w:rPr>
          <w:lang w:val="en-US"/>
        </w:rPr>
        <w:t>Software Engineering for Modern Web Applications: Methodologies and Technologies</w:t>
      </w:r>
      <w:r>
        <w:rPr>
          <w:lang w:val="en-US"/>
        </w:rPr>
        <w:t xml:space="preserve">. </w:t>
      </w:r>
      <w:r w:rsidR="0094014D">
        <w:rPr>
          <w:lang w:val="en-US"/>
        </w:rPr>
        <w:t>(2008</w:t>
      </w:r>
      <w:r w:rsidR="0094014D" w:rsidRPr="006C2624">
        <w:rPr>
          <w:lang w:val="en-US"/>
        </w:rPr>
        <w:t>).</w:t>
      </w:r>
      <w:r w:rsidRPr="0094014D">
        <w:rPr>
          <w:lang w:val="en-US"/>
        </w:rPr>
        <w:t>Christian Brothers University, USA</w:t>
      </w:r>
    </w:p>
    <w:p w:rsidR="006C2624" w:rsidRDefault="006C2624" w:rsidP="006C2624">
      <w:pPr>
        <w:numPr>
          <w:ilvl w:val="0"/>
          <w:numId w:val="5"/>
        </w:numPr>
        <w:jc w:val="both"/>
        <w:rPr>
          <w:rFonts w:hint="eastAsia"/>
          <w:lang w:val="en-US"/>
        </w:rPr>
      </w:pPr>
      <w:r w:rsidRPr="00F40656">
        <w:rPr>
          <w:lang w:val="en-US"/>
        </w:rPr>
        <w:t>Kappel</w:t>
      </w:r>
      <w:r w:rsidR="00F40656">
        <w:rPr>
          <w:lang w:val="en-US"/>
        </w:rPr>
        <w:t xml:space="preserve">, G., Proll, B., et all. </w:t>
      </w:r>
      <w:r w:rsidR="00F40656" w:rsidRPr="00F40656">
        <w:rPr>
          <w:lang w:val="en-US"/>
        </w:rPr>
        <w:t>Web Engineering</w:t>
      </w:r>
      <w:r w:rsidR="00F40656">
        <w:rPr>
          <w:lang w:val="en-US"/>
        </w:rPr>
        <w:t>:</w:t>
      </w:r>
      <w:r w:rsidR="00F40656" w:rsidRPr="00F40656">
        <w:rPr>
          <w:lang w:val="en-US"/>
        </w:rPr>
        <w:t>The Discipline of Systematic Development of Web Applications</w:t>
      </w:r>
      <w:r w:rsidR="00F40656">
        <w:rPr>
          <w:lang w:val="en-US"/>
        </w:rPr>
        <w:t>.</w:t>
      </w:r>
      <w:r w:rsidR="0094014D">
        <w:rPr>
          <w:lang w:val="en-US"/>
        </w:rPr>
        <w:t xml:space="preserve"> (2006). WILEY</w:t>
      </w:r>
    </w:p>
    <w:p w:rsidR="0094014D" w:rsidRPr="006C2624" w:rsidRDefault="0094014D" w:rsidP="006C2624">
      <w:pPr>
        <w:numPr>
          <w:ilvl w:val="0"/>
          <w:numId w:val="5"/>
        </w:numPr>
        <w:jc w:val="both"/>
        <w:rPr>
          <w:rFonts w:hint="eastAsia"/>
          <w:lang w:val="en-US"/>
        </w:rPr>
      </w:pPr>
      <w:r w:rsidRPr="0094014D">
        <w:rPr>
          <w:lang w:val="en-US"/>
        </w:rPr>
        <w:t>Noriaki Kano et al., “Attractive Quality and Must-be Quality,” research summary of a presentation given at Nippon QC Gak</w:t>
      </w:r>
      <w:r w:rsidR="00B27451">
        <w:rPr>
          <w:lang w:val="en-US"/>
        </w:rPr>
        <w:t>ka: 12th Annual Meeting (1982)</w:t>
      </w:r>
      <w:r w:rsidR="00B27451" w:rsidRPr="00B27451">
        <w:rPr>
          <w:lang w:val="en-US"/>
        </w:rPr>
        <w:t>.</w:t>
      </w:r>
    </w:p>
    <w:p w:rsidR="006C2624" w:rsidRDefault="006C2624">
      <w:pPr>
        <w:jc w:val="both"/>
        <w:rPr>
          <w:rFonts w:hint="eastAsia"/>
          <w:bCs/>
          <w:iCs/>
          <w:color w:val="000000"/>
          <w:lang w:val="en-US"/>
        </w:rPr>
      </w:pPr>
    </w:p>
    <w:p w:rsidR="006C2624" w:rsidRDefault="006C2624">
      <w:pPr>
        <w:jc w:val="both"/>
        <w:rPr>
          <w:rFonts w:hint="eastAsia"/>
          <w:bCs/>
          <w:iCs/>
          <w:color w:val="000000"/>
          <w:lang w:val="en-US"/>
        </w:rPr>
      </w:pPr>
    </w:p>
    <w:sectPr w:rsidR="006C2624" w:rsidSect="00B71AC3">
      <w:pgSz w:w="11906" w:h="16838"/>
      <w:pgMar w:top="851" w:right="1134" w:bottom="567" w:left="1134" w:header="720" w:footer="72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660" w:rsidRDefault="00290660" w:rsidP="00985311">
      <w:pPr>
        <w:rPr>
          <w:rFonts w:hint="eastAsia"/>
        </w:rPr>
      </w:pPr>
      <w:r>
        <w:separator/>
      </w:r>
    </w:p>
  </w:endnote>
  <w:endnote w:type="continuationSeparator" w:id="1">
    <w:p w:rsidR="00290660" w:rsidRDefault="00290660" w:rsidP="0098531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Lucida Sans">
    <w:panose1 w:val="020B0602040502020204"/>
    <w:charset w:val="00"/>
    <w:family w:val="swiss"/>
    <w:pitch w:val="variable"/>
    <w:sig w:usb0="00000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A1"/>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660" w:rsidRDefault="00290660" w:rsidP="00985311">
      <w:pPr>
        <w:rPr>
          <w:rFonts w:hint="eastAsia"/>
        </w:rPr>
      </w:pPr>
      <w:r>
        <w:separator/>
      </w:r>
    </w:p>
  </w:footnote>
  <w:footnote w:type="continuationSeparator" w:id="1">
    <w:p w:rsidR="00290660" w:rsidRDefault="00290660" w:rsidP="0098531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BCD7BD2"/>
    <w:multiLevelType w:val="hybridMultilevel"/>
    <w:tmpl w:val="0AC237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62371535"/>
    <w:multiLevelType w:val="hybridMultilevel"/>
    <w:tmpl w:val="6FCC43FC"/>
    <w:lvl w:ilvl="0" w:tplc="FEA6BBE2">
      <w:numFmt w:val="bullet"/>
      <w:lvlText w:val="-"/>
      <w:lvlJc w:val="left"/>
      <w:pPr>
        <w:ind w:left="720" w:hanging="360"/>
      </w:pPr>
      <w:rPr>
        <w:rFonts w:ascii="Liberation Serif" w:eastAsia="NSimSun" w:hAnsi="Liberation Serif" w:cs="Lucida Sans" w:hint="default"/>
        <w:color w:val="00000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8827552"/>
    <w:multiLevelType w:val="hybridMultilevel"/>
    <w:tmpl w:val="32BCB2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D980998"/>
    <w:multiLevelType w:val="hybridMultilevel"/>
    <w:tmpl w:val="CE065D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a"/>
  <w:drawingGridHorizontalSpacing w:val="200"/>
  <w:drawingGridVerticalSpacing w:val="0"/>
  <w:displayHorizontalDrawingGridEvery w:val="0"/>
  <w:displayVerticalDrawingGridEvery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E60D03"/>
    <w:rsid w:val="00084FF9"/>
    <w:rsid w:val="0017481D"/>
    <w:rsid w:val="00185A40"/>
    <w:rsid w:val="00257F40"/>
    <w:rsid w:val="00290660"/>
    <w:rsid w:val="003F27DD"/>
    <w:rsid w:val="00514F9B"/>
    <w:rsid w:val="005458C2"/>
    <w:rsid w:val="005615E5"/>
    <w:rsid w:val="005C0917"/>
    <w:rsid w:val="005F7136"/>
    <w:rsid w:val="006061D3"/>
    <w:rsid w:val="006A24E8"/>
    <w:rsid w:val="006C2624"/>
    <w:rsid w:val="008A09A0"/>
    <w:rsid w:val="008C1574"/>
    <w:rsid w:val="0094014D"/>
    <w:rsid w:val="00964E88"/>
    <w:rsid w:val="00985311"/>
    <w:rsid w:val="009D40EB"/>
    <w:rsid w:val="00A254D2"/>
    <w:rsid w:val="00A74D4D"/>
    <w:rsid w:val="00AA3510"/>
    <w:rsid w:val="00B27451"/>
    <w:rsid w:val="00B71AC3"/>
    <w:rsid w:val="00BB753B"/>
    <w:rsid w:val="00C2484C"/>
    <w:rsid w:val="00C46763"/>
    <w:rsid w:val="00C73231"/>
    <w:rsid w:val="00CB5364"/>
    <w:rsid w:val="00CC138E"/>
    <w:rsid w:val="00DE3E4B"/>
    <w:rsid w:val="00E13FFD"/>
    <w:rsid w:val="00E60D03"/>
    <w:rsid w:val="00E625C5"/>
    <w:rsid w:val="00F4065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D4D"/>
    <w:pPr>
      <w:suppressAutoHyphens/>
    </w:pPr>
    <w:rPr>
      <w:rFonts w:ascii="Liberation Serif" w:eastAsia="NSimSun" w:hAnsi="Liberation Serif" w:cs="Lucida Sans"/>
      <w:kern w:val="2"/>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rsid w:val="00A74D4D"/>
    <w:rPr>
      <w:rFonts w:ascii="OpenSymbol" w:eastAsia="OpenSymbol" w:hAnsi="OpenSymbol" w:cs="OpenSymbol"/>
    </w:rPr>
  </w:style>
  <w:style w:type="character" w:styleId="-">
    <w:name w:val="Hyperlink"/>
    <w:rsid w:val="00A74D4D"/>
    <w:rPr>
      <w:color w:val="000080"/>
      <w:u w:val="single"/>
    </w:rPr>
  </w:style>
  <w:style w:type="paragraph" w:customStyle="1" w:styleId="Heading">
    <w:name w:val="Heading"/>
    <w:basedOn w:val="a"/>
    <w:next w:val="a3"/>
    <w:rsid w:val="00A74D4D"/>
    <w:pPr>
      <w:keepNext/>
      <w:spacing w:before="240" w:after="120"/>
    </w:pPr>
    <w:rPr>
      <w:rFonts w:ascii="Liberation Sans" w:eastAsia="Microsoft YaHei" w:hAnsi="Liberation Sans"/>
      <w:sz w:val="28"/>
      <w:szCs w:val="28"/>
    </w:rPr>
  </w:style>
  <w:style w:type="paragraph" w:styleId="a3">
    <w:name w:val="Body Text"/>
    <w:basedOn w:val="a"/>
    <w:rsid w:val="00A74D4D"/>
    <w:pPr>
      <w:spacing w:after="140" w:line="276" w:lineRule="auto"/>
    </w:pPr>
  </w:style>
  <w:style w:type="paragraph" w:styleId="a4">
    <w:name w:val="List"/>
    <w:basedOn w:val="a3"/>
    <w:rsid w:val="00A74D4D"/>
  </w:style>
  <w:style w:type="paragraph" w:styleId="a5">
    <w:name w:val="caption"/>
    <w:basedOn w:val="a"/>
    <w:qFormat/>
    <w:rsid w:val="00A74D4D"/>
    <w:pPr>
      <w:suppressLineNumbers/>
      <w:spacing w:before="120" w:after="120"/>
    </w:pPr>
    <w:rPr>
      <w:i/>
      <w:iCs/>
    </w:rPr>
  </w:style>
  <w:style w:type="paragraph" w:customStyle="1" w:styleId="Index">
    <w:name w:val="Index"/>
    <w:basedOn w:val="a"/>
    <w:rsid w:val="00A74D4D"/>
    <w:pPr>
      <w:suppressLineNumbers/>
    </w:pPr>
  </w:style>
  <w:style w:type="paragraph" w:customStyle="1" w:styleId="Figure">
    <w:name w:val="Figure"/>
    <w:basedOn w:val="a5"/>
    <w:rsid w:val="00A74D4D"/>
  </w:style>
  <w:style w:type="paragraph" w:customStyle="1" w:styleId="FrameContents">
    <w:name w:val="Frame Contents"/>
    <w:basedOn w:val="a"/>
    <w:rsid w:val="00A74D4D"/>
  </w:style>
  <w:style w:type="paragraph" w:customStyle="1" w:styleId="Text">
    <w:name w:val="Text"/>
    <w:basedOn w:val="a5"/>
    <w:rsid w:val="00A74D4D"/>
  </w:style>
  <w:style w:type="paragraph" w:styleId="-HTML">
    <w:name w:val="HTML Preformatted"/>
    <w:basedOn w:val="a"/>
    <w:link w:val="-HTMLChar"/>
    <w:uiPriority w:val="99"/>
    <w:semiHidden/>
    <w:unhideWhenUsed/>
    <w:rsid w:val="008A0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l-GR" w:bidi="ar-SA"/>
    </w:rPr>
  </w:style>
  <w:style w:type="character" w:customStyle="1" w:styleId="-HTMLChar">
    <w:name w:val="Προ-διαμορφωμένο HTML Char"/>
    <w:basedOn w:val="a0"/>
    <w:link w:val="-HTML"/>
    <w:uiPriority w:val="99"/>
    <w:semiHidden/>
    <w:rsid w:val="008A09A0"/>
    <w:rPr>
      <w:rFonts w:ascii="Courier New" w:hAnsi="Courier New" w:cs="Courier New"/>
    </w:rPr>
  </w:style>
  <w:style w:type="paragraph" w:styleId="a6">
    <w:name w:val="Balloon Text"/>
    <w:basedOn w:val="a"/>
    <w:link w:val="Char"/>
    <w:uiPriority w:val="99"/>
    <w:semiHidden/>
    <w:unhideWhenUsed/>
    <w:rsid w:val="00BB753B"/>
    <w:rPr>
      <w:rFonts w:ascii="Tahoma" w:hAnsi="Tahoma" w:cs="Mangal"/>
      <w:sz w:val="16"/>
      <w:szCs w:val="14"/>
    </w:rPr>
  </w:style>
  <w:style w:type="character" w:customStyle="1" w:styleId="Char">
    <w:name w:val="Κείμενο πλαισίου Char"/>
    <w:basedOn w:val="a0"/>
    <w:link w:val="a6"/>
    <w:uiPriority w:val="99"/>
    <w:semiHidden/>
    <w:rsid w:val="00BB753B"/>
    <w:rPr>
      <w:rFonts w:ascii="Tahoma" w:eastAsia="NSimSun" w:hAnsi="Tahoma" w:cs="Mangal"/>
      <w:kern w:val="2"/>
      <w:sz w:val="16"/>
      <w:szCs w:val="14"/>
      <w:lang w:eastAsia="zh-CN" w:bidi="hi-IN"/>
    </w:rPr>
  </w:style>
  <w:style w:type="paragraph" w:styleId="a7">
    <w:name w:val="List Paragraph"/>
    <w:basedOn w:val="a"/>
    <w:uiPriority w:val="34"/>
    <w:qFormat/>
    <w:rsid w:val="00BB753B"/>
    <w:pPr>
      <w:ind w:left="720"/>
      <w:contextualSpacing/>
    </w:pPr>
    <w:rPr>
      <w:rFonts w:cs="Mangal"/>
      <w:szCs w:val="21"/>
    </w:rPr>
  </w:style>
  <w:style w:type="paragraph" w:styleId="a8">
    <w:name w:val="header"/>
    <w:basedOn w:val="a"/>
    <w:link w:val="Char0"/>
    <w:uiPriority w:val="99"/>
    <w:semiHidden/>
    <w:unhideWhenUsed/>
    <w:rsid w:val="00985311"/>
    <w:pPr>
      <w:tabs>
        <w:tab w:val="center" w:pos="4153"/>
        <w:tab w:val="right" w:pos="8306"/>
      </w:tabs>
    </w:pPr>
    <w:rPr>
      <w:rFonts w:cs="Mangal"/>
      <w:szCs w:val="21"/>
    </w:rPr>
  </w:style>
  <w:style w:type="character" w:customStyle="1" w:styleId="Char0">
    <w:name w:val="Κεφαλίδα Char"/>
    <w:basedOn w:val="a0"/>
    <w:link w:val="a8"/>
    <w:uiPriority w:val="99"/>
    <w:semiHidden/>
    <w:rsid w:val="00985311"/>
    <w:rPr>
      <w:rFonts w:ascii="Liberation Serif" w:eastAsia="NSimSun" w:hAnsi="Liberation Serif" w:cs="Mangal"/>
      <w:kern w:val="2"/>
      <w:sz w:val="24"/>
      <w:szCs w:val="21"/>
      <w:lang w:eastAsia="zh-CN" w:bidi="hi-IN"/>
    </w:rPr>
  </w:style>
  <w:style w:type="paragraph" w:styleId="a9">
    <w:name w:val="footer"/>
    <w:basedOn w:val="a"/>
    <w:link w:val="Char1"/>
    <w:uiPriority w:val="99"/>
    <w:semiHidden/>
    <w:unhideWhenUsed/>
    <w:rsid w:val="00985311"/>
    <w:pPr>
      <w:tabs>
        <w:tab w:val="center" w:pos="4153"/>
        <w:tab w:val="right" w:pos="8306"/>
      </w:tabs>
    </w:pPr>
    <w:rPr>
      <w:rFonts w:cs="Mangal"/>
      <w:szCs w:val="21"/>
    </w:rPr>
  </w:style>
  <w:style w:type="character" w:customStyle="1" w:styleId="Char1">
    <w:name w:val="Υποσέλιδο Char"/>
    <w:basedOn w:val="a0"/>
    <w:link w:val="a9"/>
    <w:uiPriority w:val="99"/>
    <w:semiHidden/>
    <w:rsid w:val="00985311"/>
    <w:rPr>
      <w:rFonts w:ascii="Liberation Serif" w:eastAsia="NSimSun" w:hAnsi="Liberation Serif" w:cs="Mangal"/>
      <w:kern w:val="2"/>
      <w:sz w:val="24"/>
      <w:szCs w:val="21"/>
      <w:lang w:eastAsia="zh-CN" w:bidi="hi-IN"/>
    </w:rPr>
  </w:style>
  <w:style w:type="character" w:styleId="aa">
    <w:name w:val="Strong"/>
    <w:basedOn w:val="a0"/>
    <w:uiPriority w:val="22"/>
    <w:qFormat/>
    <w:rsid w:val="006061D3"/>
    <w:rPr>
      <w:b/>
      <w:bCs/>
    </w:rPr>
  </w:style>
  <w:style w:type="character" w:customStyle="1" w:styleId="methodparam">
    <w:name w:val="methodparam"/>
    <w:basedOn w:val="a0"/>
    <w:rsid w:val="006061D3"/>
  </w:style>
  <w:style w:type="character" w:customStyle="1" w:styleId="type">
    <w:name w:val="type"/>
    <w:basedOn w:val="a0"/>
    <w:rsid w:val="006061D3"/>
  </w:style>
  <w:style w:type="character" w:styleId="HTML">
    <w:name w:val="HTML Code"/>
    <w:basedOn w:val="a0"/>
    <w:uiPriority w:val="99"/>
    <w:semiHidden/>
    <w:unhideWhenUsed/>
    <w:rsid w:val="006061D3"/>
    <w:rPr>
      <w:rFonts w:ascii="Courier New" w:eastAsia="Times New Roman" w:hAnsi="Courier New" w:cs="Courier New"/>
      <w:sz w:val="20"/>
      <w:szCs w:val="20"/>
    </w:rPr>
  </w:style>
  <w:style w:type="character" w:customStyle="1" w:styleId="tlid-translation">
    <w:name w:val="tlid-translation"/>
    <w:basedOn w:val="a0"/>
    <w:rsid w:val="006061D3"/>
  </w:style>
</w:styles>
</file>

<file path=word/webSettings.xml><?xml version="1.0" encoding="utf-8"?>
<w:webSettings xmlns:r="http://schemas.openxmlformats.org/officeDocument/2006/relationships" xmlns:w="http://schemas.openxmlformats.org/wordprocessingml/2006/main">
  <w:divs>
    <w:div w:id="264962865">
      <w:bodyDiv w:val="1"/>
      <w:marLeft w:val="0"/>
      <w:marRight w:val="0"/>
      <w:marTop w:val="0"/>
      <w:marBottom w:val="0"/>
      <w:divBdr>
        <w:top w:val="none" w:sz="0" w:space="0" w:color="auto"/>
        <w:left w:val="none" w:sz="0" w:space="0" w:color="auto"/>
        <w:bottom w:val="none" w:sz="0" w:space="0" w:color="auto"/>
        <w:right w:val="none" w:sz="0" w:space="0" w:color="auto"/>
      </w:divBdr>
      <w:divsChild>
        <w:div w:id="260770483">
          <w:marLeft w:val="0"/>
          <w:marRight w:val="0"/>
          <w:marTop w:val="0"/>
          <w:marBottom w:val="0"/>
          <w:divBdr>
            <w:top w:val="none" w:sz="0" w:space="0" w:color="auto"/>
            <w:left w:val="none" w:sz="0" w:space="0" w:color="auto"/>
            <w:bottom w:val="none" w:sz="0" w:space="0" w:color="auto"/>
            <w:right w:val="none" w:sz="0" w:space="0" w:color="auto"/>
          </w:divBdr>
          <w:divsChild>
            <w:div w:id="602759569">
              <w:marLeft w:val="0"/>
              <w:marRight w:val="0"/>
              <w:marTop w:val="0"/>
              <w:marBottom w:val="0"/>
              <w:divBdr>
                <w:top w:val="none" w:sz="0" w:space="0" w:color="auto"/>
                <w:left w:val="none" w:sz="0" w:space="0" w:color="auto"/>
                <w:bottom w:val="none" w:sz="0" w:space="0" w:color="auto"/>
                <w:right w:val="none" w:sz="0" w:space="0" w:color="auto"/>
              </w:divBdr>
              <w:divsChild>
                <w:div w:id="648365729">
                  <w:marLeft w:val="0"/>
                  <w:marRight w:val="0"/>
                  <w:marTop w:val="120"/>
                  <w:marBottom w:val="0"/>
                  <w:divBdr>
                    <w:top w:val="none" w:sz="0" w:space="0" w:color="auto"/>
                    <w:left w:val="none" w:sz="0" w:space="0" w:color="auto"/>
                    <w:bottom w:val="none" w:sz="0" w:space="0" w:color="auto"/>
                    <w:right w:val="none" w:sz="0" w:space="0" w:color="auto"/>
                  </w:divBdr>
                  <w:divsChild>
                    <w:div w:id="19401459">
                      <w:marLeft w:val="0"/>
                      <w:marRight w:val="0"/>
                      <w:marTop w:val="0"/>
                      <w:marBottom w:val="0"/>
                      <w:divBdr>
                        <w:top w:val="none" w:sz="0" w:space="0" w:color="auto"/>
                        <w:left w:val="none" w:sz="0" w:space="0" w:color="auto"/>
                        <w:bottom w:val="none" w:sz="0" w:space="0" w:color="auto"/>
                        <w:right w:val="none" w:sz="0" w:space="0" w:color="auto"/>
                      </w:divBdr>
                      <w:divsChild>
                        <w:div w:id="19027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739253">
      <w:bodyDiv w:val="1"/>
      <w:marLeft w:val="0"/>
      <w:marRight w:val="0"/>
      <w:marTop w:val="0"/>
      <w:marBottom w:val="0"/>
      <w:divBdr>
        <w:top w:val="none" w:sz="0" w:space="0" w:color="auto"/>
        <w:left w:val="none" w:sz="0" w:space="0" w:color="auto"/>
        <w:bottom w:val="none" w:sz="0" w:space="0" w:color="auto"/>
        <w:right w:val="none" w:sz="0" w:space="0" w:color="auto"/>
      </w:divBdr>
    </w:div>
    <w:div w:id="906577917">
      <w:bodyDiv w:val="1"/>
      <w:marLeft w:val="0"/>
      <w:marRight w:val="0"/>
      <w:marTop w:val="0"/>
      <w:marBottom w:val="0"/>
      <w:divBdr>
        <w:top w:val="none" w:sz="0" w:space="0" w:color="auto"/>
        <w:left w:val="none" w:sz="0" w:space="0" w:color="auto"/>
        <w:bottom w:val="none" w:sz="0" w:space="0" w:color="auto"/>
        <w:right w:val="none" w:sz="0" w:space="0" w:color="auto"/>
      </w:divBdr>
    </w:div>
    <w:div w:id="964778471">
      <w:bodyDiv w:val="1"/>
      <w:marLeft w:val="0"/>
      <w:marRight w:val="0"/>
      <w:marTop w:val="0"/>
      <w:marBottom w:val="0"/>
      <w:divBdr>
        <w:top w:val="none" w:sz="0" w:space="0" w:color="auto"/>
        <w:left w:val="none" w:sz="0" w:space="0" w:color="auto"/>
        <w:bottom w:val="none" w:sz="0" w:space="0" w:color="auto"/>
        <w:right w:val="none" w:sz="0" w:space="0" w:color="auto"/>
      </w:divBdr>
    </w:div>
    <w:div w:id="1003781321">
      <w:bodyDiv w:val="1"/>
      <w:marLeft w:val="0"/>
      <w:marRight w:val="0"/>
      <w:marTop w:val="0"/>
      <w:marBottom w:val="0"/>
      <w:divBdr>
        <w:top w:val="none" w:sz="0" w:space="0" w:color="auto"/>
        <w:left w:val="none" w:sz="0" w:space="0" w:color="auto"/>
        <w:bottom w:val="none" w:sz="0" w:space="0" w:color="auto"/>
        <w:right w:val="none" w:sz="0" w:space="0" w:color="auto"/>
      </w:divBdr>
    </w:div>
    <w:div w:id="15753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 TargetMode="Externa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yperlink" Target="https://www.w3schools.com/php/php_mysql_prepared_statements.asp" TargetMode="External"/><Relationship Id="rId3" Type="http://schemas.openxmlformats.org/officeDocument/2006/relationships/styles" Target="styles.xml"/><Relationship Id="rId21" Type="http://schemas.openxmlformats.org/officeDocument/2006/relationships/hyperlink" Target="https://openweathermap.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hyperlink" Target="https://www.php.net/manual/en/mysqli.prepare.php"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hyperlink" Target="https://www.google.com/intl/el_gr/forms/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php.net/manual/en/function.password-hash.ph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fontawesome.com/" TargetMode="External"/><Relationship Id="rId28" Type="http://schemas.openxmlformats.org/officeDocument/2006/relationships/hyperlink" Target="https://en.wikipedia.org/wiki/Software_prototyping" TargetMode="External"/><Relationship Id="rId10" Type="http://schemas.openxmlformats.org/officeDocument/2006/relationships/hyperlink" Target="https://www.php.net/manual/en/mysqli.prepare.php" TargetMode="Externa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ireas.it.teithe.gr/webeng19g7" TargetMode="External"/><Relationship Id="rId14" Type="http://schemas.openxmlformats.org/officeDocument/2006/relationships/image" Target="media/image4.emf"/><Relationship Id="rId22" Type="http://schemas.openxmlformats.org/officeDocument/2006/relationships/hyperlink" Target="https://www.pexels.com/" TargetMode="External"/><Relationship Id="rId27" Type="http://schemas.openxmlformats.org/officeDocument/2006/relationships/hyperlink" Target="https://privacy.ellak.gr/2017/07/24/sql-injections-ti-ine-ke-pos-chrisimopiounte" TargetMode="External"/><Relationship Id="rId30" Type="http://schemas.openxmlformats.org/officeDocument/2006/relationships/hyperlink" Target="https://www.jotform.com/form-templates/user-experience-surve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AFFAD-28EE-4ACA-A099-9EC7FB22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1881</Words>
  <Characters>10158</Characters>
  <Application>Microsoft Office Word</Application>
  <DocSecurity>0</DocSecurity>
  <Lines>84</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Κατερίνα</cp:lastModifiedBy>
  <cp:revision>13</cp:revision>
  <cp:lastPrinted>1601-01-01T00:00:00Z</cp:lastPrinted>
  <dcterms:created xsi:type="dcterms:W3CDTF">2020-01-12T19:33:00Z</dcterms:created>
  <dcterms:modified xsi:type="dcterms:W3CDTF">2020-01-22T16:37:00Z</dcterms:modified>
</cp:coreProperties>
</file>